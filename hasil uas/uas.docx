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DF815" w14:textId="0E1EC50C" w:rsidR="00041994" w:rsidRPr="00347229" w:rsidRDefault="0047551E" w:rsidP="00041994">
      <w:pPr>
        <w:jc w:val="center"/>
        <w:rPr>
          <w:rFonts w:cs="Arial"/>
          <w:b/>
          <w:sz w:val="28"/>
          <w:szCs w:val="28"/>
        </w:rPr>
      </w:pPr>
      <w:bookmarkStart w:id="0" w:name="_GoBack"/>
      <w:bookmarkEnd w:id="0"/>
      <w:r w:rsidRPr="00347229">
        <w:rPr>
          <w:rFonts w:cs="Arial"/>
          <w:b/>
          <w:sz w:val="28"/>
          <w:szCs w:val="28"/>
        </w:rPr>
        <w:t>Perbandingan Algoritma</w:t>
      </w:r>
      <w:r w:rsidR="00FA56FD" w:rsidRPr="00347229">
        <w:rPr>
          <w:rFonts w:cs="Arial"/>
          <w:b/>
          <w:sz w:val="28"/>
          <w:szCs w:val="28"/>
        </w:rPr>
        <w:t xml:space="preserve"> </w:t>
      </w:r>
      <w:r w:rsidR="00423AC7" w:rsidRPr="00347229">
        <w:rPr>
          <w:rFonts w:cs="Arial"/>
          <w:b/>
          <w:sz w:val="28"/>
          <w:szCs w:val="28"/>
        </w:rPr>
        <w:t>Klasifikasi</w:t>
      </w:r>
      <w:r w:rsidRPr="00347229">
        <w:rPr>
          <w:rFonts w:cs="Arial"/>
          <w:b/>
          <w:sz w:val="28"/>
          <w:szCs w:val="28"/>
        </w:rPr>
        <w:t xml:space="preserve"> P</w:t>
      </w:r>
      <w:r w:rsidR="00041994" w:rsidRPr="00347229">
        <w:rPr>
          <w:rFonts w:cs="Arial"/>
          <w:b/>
          <w:sz w:val="28"/>
          <w:szCs w:val="28"/>
        </w:rPr>
        <w:t>ada Analisis Sentimen Twitter</w:t>
      </w:r>
      <w:r w:rsidR="00F739AF" w:rsidRPr="00347229">
        <w:rPr>
          <w:rFonts w:cs="Arial"/>
          <w:b/>
          <w:sz w:val="28"/>
          <w:szCs w:val="28"/>
        </w:rPr>
        <w:t xml:space="preserve"> Menggunakan F</w:t>
      </w:r>
      <w:r w:rsidR="00041994" w:rsidRPr="00347229">
        <w:rPr>
          <w:rFonts w:cs="Arial"/>
          <w:b/>
          <w:sz w:val="28"/>
          <w:szCs w:val="28"/>
        </w:rPr>
        <w:t>ramework CRISP-DM</w:t>
      </w:r>
    </w:p>
    <w:p w14:paraId="714F4820" w14:textId="77777777" w:rsidR="00710FEC" w:rsidRPr="00347229" w:rsidRDefault="00710FEC" w:rsidP="00710FEC">
      <w:pPr>
        <w:jc w:val="center"/>
        <w:rPr>
          <w:rFonts w:cs="Arial"/>
          <w:b/>
          <w:color w:val="000000" w:themeColor="text1"/>
          <w:szCs w:val="20"/>
        </w:rPr>
      </w:pPr>
    </w:p>
    <w:p w14:paraId="098EDBB4" w14:textId="65F248F9" w:rsidR="00710FEC" w:rsidRPr="00347229" w:rsidRDefault="00096F46" w:rsidP="00710FEC">
      <w:pPr>
        <w:jc w:val="center"/>
        <w:rPr>
          <w:rFonts w:cs="Arial"/>
          <w:b/>
          <w:color w:val="000000" w:themeColor="text1"/>
          <w:szCs w:val="20"/>
          <w:lang w:val="id-ID"/>
        </w:rPr>
      </w:pPr>
      <w:r w:rsidRPr="00347229">
        <w:rPr>
          <w:rFonts w:cs="Arial"/>
          <w:b/>
          <w:color w:val="000000" w:themeColor="text1"/>
          <w:szCs w:val="20"/>
        </w:rPr>
        <w:t>Alfian Ardiansyah</w:t>
      </w:r>
      <w:r w:rsidR="00D035CF" w:rsidRPr="00347229">
        <w:rPr>
          <w:rFonts w:cs="Arial"/>
          <w:b/>
          <w:color w:val="000000" w:themeColor="text1"/>
          <w:szCs w:val="20"/>
          <w:lang w:val="id-ID"/>
        </w:rPr>
        <w:t xml:space="preserve"> </w:t>
      </w:r>
      <w:r w:rsidR="00D035CF" w:rsidRPr="00347229">
        <w:rPr>
          <w:rFonts w:cs="Arial"/>
          <w:b/>
          <w:color w:val="000000" w:themeColor="text1"/>
          <w:szCs w:val="20"/>
          <w:vertAlign w:val="superscript"/>
          <w:lang w:val="id-ID"/>
        </w:rPr>
        <w:t>(1)</w:t>
      </w:r>
    </w:p>
    <w:p w14:paraId="3BB33168" w14:textId="0A1F600C" w:rsidR="00D035CF" w:rsidRPr="00347229" w:rsidRDefault="009B6725" w:rsidP="00133AB8">
      <w:pPr>
        <w:jc w:val="center"/>
        <w:rPr>
          <w:rFonts w:cs="Arial"/>
          <w:color w:val="000000" w:themeColor="text1"/>
          <w:szCs w:val="20"/>
        </w:rPr>
      </w:pPr>
      <w:r w:rsidRPr="00347229">
        <w:rPr>
          <w:rFonts w:cs="Arial"/>
          <w:b/>
          <w:color w:val="000000" w:themeColor="text1"/>
          <w:szCs w:val="20"/>
          <w:vertAlign w:val="superscript"/>
          <w:lang w:val="id-ID"/>
        </w:rPr>
        <w:t>1</w:t>
      </w:r>
      <w:r w:rsidRPr="00347229">
        <w:rPr>
          <w:rFonts w:cs="Arial"/>
          <w:color w:val="000000" w:themeColor="text1"/>
          <w:szCs w:val="20"/>
        </w:rPr>
        <w:t xml:space="preserve">Teknik Informatika, </w:t>
      </w:r>
      <w:r w:rsidR="00B14CE9" w:rsidRPr="00347229">
        <w:rPr>
          <w:rFonts w:cs="Arial"/>
          <w:color w:val="000000" w:themeColor="text1"/>
          <w:szCs w:val="20"/>
        </w:rPr>
        <w:t xml:space="preserve">Fakultas Sains dan Teknologi, </w:t>
      </w:r>
      <w:r w:rsidRPr="00347229">
        <w:rPr>
          <w:rFonts w:cs="Arial"/>
          <w:color w:val="000000" w:themeColor="text1"/>
          <w:szCs w:val="20"/>
        </w:rPr>
        <w:t xml:space="preserve">UIN </w:t>
      </w:r>
      <w:r w:rsidR="00096F46" w:rsidRPr="00347229">
        <w:rPr>
          <w:rFonts w:cs="Arial"/>
          <w:color w:val="000000" w:themeColor="text1"/>
          <w:szCs w:val="20"/>
        </w:rPr>
        <w:t>Maulana Malik Ibrahim, Malang</w:t>
      </w:r>
    </w:p>
    <w:p w14:paraId="647B2757" w14:textId="31922BC8" w:rsidR="00341F62" w:rsidRPr="00347229" w:rsidRDefault="00D035CF" w:rsidP="00710FEC">
      <w:pPr>
        <w:jc w:val="center"/>
        <w:rPr>
          <w:rFonts w:cs="Arial"/>
          <w:szCs w:val="20"/>
        </w:rPr>
      </w:pPr>
      <w:r w:rsidRPr="00347229">
        <w:rPr>
          <w:rFonts w:cs="Arial"/>
          <w:szCs w:val="20"/>
          <w:lang w:val="id-ID"/>
        </w:rPr>
        <w:t xml:space="preserve">e-mail : </w:t>
      </w:r>
      <w:r w:rsidR="00096F46" w:rsidRPr="00347229">
        <w:rPr>
          <w:rFonts w:cs="Arial"/>
          <w:szCs w:val="20"/>
        </w:rPr>
        <w:t>15650063@student.uin-malang.ac.id</w:t>
      </w:r>
    </w:p>
    <w:p w14:paraId="63A11629" w14:textId="77777777" w:rsidR="00695B35" w:rsidRPr="00347229" w:rsidRDefault="00341F62" w:rsidP="00710FEC">
      <w:pPr>
        <w:jc w:val="center"/>
        <w:rPr>
          <w:rFonts w:cs="Arial"/>
          <w:color w:val="000000" w:themeColor="text1"/>
          <w:szCs w:val="20"/>
          <w:lang w:val="id-ID"/>
        </w:rPr>
      </w:pPr>
      <w:r w:rsidRPr="00347229">
        <w:rPr>
          <w:rFonts w:cs="Arial"/>
          <w:color w:val="000000" w:themeColor="text1"/>
          <w:szCs w:val="20"/>
          <w:lang w:val="id-ID"/>
        </w:rPr>
        <w:t>* Penulis korespondensi.</w:t>
      </w:r>
    </w:p>
    <w:p w14:paraId="35DC0FC4" w14:textId="23AA560B" w:rsidR="00341F62" w:rsidRPr="00347229" w:rsidRDefault="004D1D9F" w:rsidP="00710FEC">
      <w:pPr>
        <w:jc w:val="center"/>
        <w:rPr>
          <w:rFonts w:cs="Arial"/>
          <w:color w:val="000000" w:themeColor="text1"/>
          <w:szCs w:val="20"/>
          <w:lang w:val="id-ID"/>
        </w:rPr>
      </w:pPr>
      <w:r w:rsidRPr="00347229">
        <w:rPr>
          <w:rFonts w:cs="Arial"/>
          <w:color w:val="000000" w:themeColor="text1"/>
          <w:szCs w:val="20"/>
        </w:rPr>
        <w:t>Artikel ini d</w:t>
      </w:r>
      <w:r w:rsidR="00695B35" w:rsidRPr="00347229">
        <w:rPr>
          <w:rFonts w:cs="Arial"/>
          <w:color w:val="000000" w:themeColor="text1"/>
          <w:szCs w:val="20"/>
        </w:rPr>
        <w:t xml:space="preserve">iajukan </w:t>
      </w:r>
      <w:r w:rsidR="00604574" w:rsidRPr="00347229">
        <w:rPr>
          <w:rFonts w:cs="Arial"/>
          <w:color w:val="000000" w:themeColor="text1"/>
          <w:szCs w:val="20"/>
        </w:rPr>
        <w:t>xx xxxx</w:t>
      </w:r>
      <w:r w:rsidRPr="00347229">
        <w:rPr>
          <w:rFonts w:cs="Arial"/>
          <w:color w:val="000000" w:themeColor="text1"/>
          <w:szCs w:val="20"/>
        </w:rPr>
        <w:t xml:space="preserve"> </w:t>
      </w:r>
      <w:r w:rsidR="00817837">
        <w:rPr>
          <w:rFonts w:cs="Arial"/>
          <w:color w:val="000000" w:themeColor="text1"/>
          <w:szCs w:val="20"/>
        </w:rPr>
        <w:t>2021</w:t>
      </w:r>
      <w:r w:rsidR="00695B35" w:rsidRPr="00347229">
        <w:rPr>
          <w:rFonts w:cs="Arial"/>
          <w:color w:val="000000" w:themeColor="text1"/>
          <w:szCs w:val="20"/>
        </w:rPr>
        <w:t>, direvisi</w:t>
      </w:r>
      <w:r w:rsidR="00604574" w:rsidRPr="00347229">
        <w:rPr>
          <w:rFonts w:cs="Arial"/>
          <w:color w:val="000000" w:themeColor="text1"/>
          <w:szCs w:val="20"/>
        </w:rPr>
        <w:t xml:space="preserve"> xx xxxx</w:t>
      </w:r>
      <w:r w:rsidRPr="00347229">
        <w:rPr>
          <w:rFonts w:cs="Arial"/>
          <w:color w:val="000000" w:themeColor="text1"/>
          <w:szCs w:val="20"/>
        </w:rPr>
        <w:t xml:space="preserve"> </w:t>
      </w:r>
      <w:r w:rsidR="00817837">
        <w:rPr>
          <w:rFonts w:cs="Arial"/>
          <w:color w:val="000000" w:themeColor="text1"/>
          <w:szCs w:val="20"/>
        </w:rPr>
        <w:t>2021</w:t>
      </w:r>
      <w:r w:rsidR="00695B35" w:rsidRPr="00347229">
        <w:rPr>
          <w:rFonts w:cs="Arial"/>
          <w:color w:val="000000" w:themeColor="text1"/>
          <w:szCs w:val="20"/>
        </w:rPr>
        <w:t>, diterima</w:t>
      </w:r>
      <w:r w:rsidRPr="00347229">
        <w:rPr>
          <w:rFonts w:cs="Arial"/>
          <w:color w:val="000000" w:themeColor="text1"/>
          <w:szCs w:val="20"/>
        </w:rPr>
        <w:t xml:space="preserve"> </w:t>
      </w:r>
      <w:r w:rsidR="00604574" w:rsidRPr="00347229">
        <w:rPr>
          <w:rFonts w:cs="Arial"/>
          <w:color w:val="000000" w:themeColor="text1"/>
          <w:szCs w:val="20"/>
        </w:rPr>
        <w:t>xx xxxx</w:t>
      </w:r>
      <w:r w:rsidR="00817837">
        <w:rPr>
          <w:rFonts w:cs="Arial"/>
          <w:color w:val="000000" w:themeColor="text1"/>
          <w:szCs w:val="20"/>
        </w:rPr>
        <w:t xml:space="preserve"> 2021</w:t>
      </w:r>
      <w:r w:rsidRPr="00347229">
        <w:rPr>
          <w:rFonts w:cs="Arial"/>
          <w:color w:val="000000" w:themeColor="text1"/>
          <w:szCs w:val="20"/>
        </w:rPr>
        <w:t>, dan dipublikasikan</w:t>
      </w:r>
      <w:r w:rsidR="00817837">
        <w:rPr>
          <w:rFonts w:cs="Arial"/>
          <w:color w:val="000000" w:themeColor="text1"/>
          <w:szCs w:val="20"/>
        </w:rPr>
        <w:t xml:space="preserve"> xx xxxx 2021</w:t>
      </w:r>
      <w:r w:rsidR="00604574" w:rsidRPr="00347229">
        <w:rPr>
          <w:rFonts w:cs="Arial"/>
          <w:color w:val="000000" w:themeColor="text1"/>
          <w:szCs w:val="20"/>
        </w:rPr>
        <w:t>.</w:t>
      </w:r>
    </w:p>
    <w:p w14:paraId="5655A91E" w14:textId="77777777" w:rsidR="00D035CF" w:rsidRPr="00347229" w:rsidRDefault="00D035CF" w:rsidP="00710FEC">
      <w:pPr>
        <w:rPr>
          <w:rFonts w:cs="Arial"/>
          <w:b/>
          <w:bCs/>
          <w:color w:val="000000" w:themeColor="text1"/>
          <w:szCs w:val="20"/>
          <w:lang w:val="id-ID"/>
        </w:rPr>
      </w:pPr>
    </w:p>
    <w:p w14:paraId="2F45D8B7" w14:textId="77777777" w:rsidR="00D035CF" w:rsidRPr="00347229"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347229">
        <w:rPr>
          <w:rFonts w:cs="Arial"/>
          <w:b/>
          <w:bCs/>
          <w:color w:val="000000" w:themeColor="text1"/>
          <w:szCs w:val="20"/>
          <w:lang w:val="id-ID"/>
        </w:rPr>
        <w:t>Abstract</w:t>
      </w:r>
    </w:p>
    <w:p w14:paraId="44B2F7E8" w14:textId="3060CD9A" w:rsidR="00D035CF" w:rsidRDefault="00A54189"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r w:rsidRPr="00A54189">
        <w:rPr>
          <w:rFonts w:cs="Arial"/>
          <w:i/>
          <w:color w:val="000000" w:themeColor="text1"/>
          <w:szCs w:val="20"/>
          <w:lang w:val="id-ID"/>
        </w:rPr>
        <w:t>Data mining can be used for data analysis of social media users about business affairs to political topics. This study uses data mining techniques to compare classification algorithms to Twitter sentiment analysis. The dataset is derived from tweets of twitter users discussing the results of the 2020 elections. By using the CRISP-DM framework which aims to define workflows for data mining projects such as transform cases, tokenization, filter tokens, filter stopwords, stems and also use a three</w:t>
      </w:r>
      <w:r w:rsidR="00CD45CF">
        <w:rPr>
          <w:rFonts w:cs="Arial"/>
          <w:i/>
          <w:color w:val="000000" w:themeColor="text1"/>
          <w:szCs w:val="20"/>
        </w:rPr>
        <w:t xml:space="preserve"> different</w:t>
      </w:r>
      <w:r w:rsidRPr="00A54189">
        <w:rPr>
          <w:rFonts w:cs="Arial"/>
          <w:i/>
          <w:color w:val="000000" w:themeColor="text1"/>
          <w:szCs w:val="20"/>
          <w:lang w:val="id-ID"/>
        </w:rPr>
        <w:t xml:space="preserve"> classification algorithm approach. </w:t>
      </w:r>
      <w:r w:rsidR="00CD45CF">
        <w:rPr>
          <w:rFonts w:cs="Arial"/>
          <w:i/>
          <w:color w:val="000000" w:themeColor="text1"/>
          <w:szCs w:val="20"/>
        </w:rPr>
        <w:t>Which is</w:t>
      </w:r>
      <w:r w:rsidRPr="00A54189">
        <w:rPr>
          <w:rFonts w:cs="Arial"/>
          <w:i/>
          <w:color w:val="000000" w:themeColor="text1"/>
          <w:szCs w:val="20"/>
          <w:lang w:val="id-ID"/>
        </w:rPr>
        <w:t xml:space="preserve"> Decision Tree, K-NN and Naive Bayes to</w:t>
      </w:r>
      <w:r w:rsidR="00CD45CF">
        <w:rPr>
          <w:rFonts w:cs="Arial"/>
          <w:i/>
          <w:color w:val="000000" w:themeColor="text1"/>
          <w:szCs w:val="20"/>
        </w:rPr>
        <w:t xml:space="preserve"> determine</w:t>
      </w:r>
      <w:r w:rsidRPr="00A54189">
        <w:rPr>
          <w:rFonts w:cs="Arial"/>
          <w:i/>
          <w:color w:val="000000" w:themeColor="text1"/>
          <w:szCs w:val="20"/>
          <w:lang w:val="id-ID"/>
        </w:rPr>
        <w:t xml:space="preserve"> which algorithm</w:t>
      </w:r>
      <w:r w:rsidR="00CD45CF">
        <w:rPr>
          <w:rFonts w:cs="Arial"/>
          <w:i/>
          <w:color w:val="000000" w:themeColor="text1"/>
          <w:szCs w:val="20"/>
        </w:rPr>
        <w:t xml:space="preserve"> that</w:t>
      </w:r>
      <w:r w:rsidRPr="00A54189">
        <w:rPr>
          <w:rFonts w:cs="Arial"/>
          <w:i/>
          <w:color w:val="000000" w:themeColor="text1"/>
          <w:szCs w:val="20"/>
          <w:lang w:val="id-ID"/>
        </w:rPr>
        <w:t xml:space="preserve"> has the highest level of accuracy. The highest result in this study was</w:t>
      </w:r>
      <w:r w:rsidR="00CD45CF">
        <w:rPr>
          <w:rFonts w:cs="Arial"/>
          <w:i/>
          <w:color w:val="000000" w:themeColor="text1"/>
          <w:szCs w:val="20"/>
        </w:rPr>
        <w:t xml:space="preserve"> when</w:t>
      </w:r>
      <w:r w:rsidRPr="00A54189">
        <w:rPr>
          <w:rFonts w:cs="Arial"/>
          <w:i/>
          <w:color w:val="000000" w:themeColor="text1"/>
          <w:szCs w:val="20"/>
          <w:lang w:val="id-ID"/>
        </w:rPr>
        <w:t xml:space="preserve"> using the Naive Bayes classification algorithm with an accuracy of 97.92%, the high</w:t>
      </w:r>
      <w:r w:rsidR="00CD45CF">
        <w:rPr>
          <w:rFonts w:cs="Arial"/>
          <w:i/>
          <w:color w:val="000000" w:themeColor="text1"/>
          <w:szCs w:val="20"/>
          <w:lang w:val="id-ID"/>
        </w:rPr>
        <w:t>est precision is 100% and the highest recall is</w:t>
      </w:r>
      <w:r w:rsidRPr="00A54189">
        <w:rPr>
          <w:rFonts w:cs="Arial"/>
          <w:i/>
          <w:color w:val="000000" w:themeColor="text1"/>
          <w:szCs w:val="20"/>
          <w:lang w:val="id-ID"/>
        </w:rPr>
        <w:t xml:space="preserve"> 100%.</w:t>
      </w:r>
    </w:p>
    <w:p w14:paraId="3EF3F270" w14:textId="77777777" w:rsidR="00CD45CF" w:rsidRPr="00CD45CF" w:rsidRDefault="00CD45CF"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p>
    <w:p w14:paraId="20DD614A" w14:textId="5B9BAB40" w:rsidR="00D035CF" w:rsidRPr="00347229" w:rsidRDefault="00D035CF" w:rsidP="00710FEC">
      <w:pPr>
        <w:pBdr>
          <w:top w:val="single" w:sz="4" w:space="1" w:color="000000"/>
          <w:left w:val="single" w:sz="4" w:space="4" w:color="000000"/>
          <w:bottom w:val="single" w:sz="4" w:space="1" w:color="000000"/>
          <w:right w:val="single" w:sz="4" w:space="4" w:color="000000"/>
        </w:pBdr>
        <w:rPr>
          <w:rFonts w:cs="Arial"/>
          <w:b/>
          <w:i/>
          <w:color w:val="000000" w:themeColor="text1"/>
          <w:szCs w:val="20"/>
          <w:lang w:val="id-ID"/>
        </w:rPr>
      </w:pPr>
      <w:r w:rsidRPr="00347229">
        <w:rPr>
          <w:rFonts w:cs="Arial"/>
          <w:b/>
          <w:i/>
          <w:color w:val="000000" w:themeColor="text1"/>
          <w:szCs w:val="20"/>
          <w:lang w:val="id-ID"/>
        </w:rPr>
        <w:t xml:space="preserve">Keywords: </w:t>
      </w:r>
      <w:r w:rsidR="00F0070C">
        <w:rPr>
          <w:rFonts w:cs="Arial"/>
          <w:b/>
          <w:i/>
          <w:color w:val="000000" w:themeColor="text1"/>
          <w:szCs w:val="20"/>
        </w:rPr>
        <w:t>classification, data mining, rapidminer, sentiment analysis, CRISP-DM, pre-processing, twitter</w:t>
      </w:r>
    </w:p>
    <w:p w14:paraId="67EA1DD6" w14:textId="77777777" w:rsidR="00AF3DF3" w:rsidRPr="00347229" w:rsidRDefault="00AF3DF3" w:rsidP="00710FEC">
      <w:pPr>
        <w:pBdr>
          <w:top w:val="single" w:sz="4" w:space="1" w:color="000000"/>
          <w:left w:val="single" w:sz="4" w:space="4" w:color="000000"/>
          <w:bottom w:val="single" w:sz="4" w:space="1" w:color="000000"/>
          <w:right w:val="single" w:sz="4" w:space="4" w:color="000000"/>
        </w:pBdr>
        <w:rPr>
          <w:rFonts w:cs="Arial"/>
          <w:color w:val="000000" w:themeColor="text1"/>
        </w:rPr>
      </w:pPr>
    </w:p>
    <w:p w14:paraId="1B877F4C" w14:textId="77777777" w:rsidR="00D035CF" w:rsidRPr="00347229"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347229">
        <w:rPr>
          <w:rFonts w:cs="Arial"/>
          <w:b/>
          <w:bCs/>
          <w:color w:val="000000" w:themeColor="text1"/>
          <w:szCs w:val="20"/>
          <w:lang w:val="id-ID"/>
        </w:rPr>
        <w:t>Abstrak</w:t>
      </w:r>
    </w:p>
    <w:p w14:paraId="382B574F" w14:textId="434CAADB" w:rsidR="00D035CF" w:rsidRPr="004E0830" w:rsidRDefault="00FE15DE" w:rsidP="00710FEC">
      <w:pPr>
        <w:pStyle w:val="Default"/>
        <w:pBdr>
          <w:top w:val="single" w:sz="4" w:space="1" w:color="000000"/>
          <w:left w:val="single" w:sz="4" w:space="4" w:color="000000"/>
          <w:bottom w:val="single" w:sz="4" w:space="1" w:color="000000"/>
          <w:right w:val="single" w:sz="4" w:space="4" w:color="000000"/>
        </w:pBdr>
        <w:jc w:val="both"/>
        <w:rPr>
          <w:rFonts w:ascii="Arial" w:hAnsi="Arial" w:cs="Arial"/>
          <w:color w:val="000000" w:themeColor="text1"/>
        </w:rPr>
      </w:pPr>
      <w:r>
        <w:rPr>
          <w:rFonts w:ascii="Arial" w:hAnsi="Arial" w:cs="Arial"/>
          <w:color w:val="000000" w:themeColor="text1"/>
          <w:sz w:val="20"/>
          <w:szCs w:val="20"/>
        </w:rPr>
        <w:t xml:space="preserve">Data mining dapat digunakan untuk analisis data pengguna media sosial tentang urusan bisnis </w:t>
      </w:r>
      <w:r w:rsidR="00A54189">
        <w:rPr>
          <w:rFonts w:ascii="Arial" w:hAnsi="Arial" w:cs="Arial"/>
          <w:color w:val="000000" w:themeColor="text1"/>
          <w:sz w:val="20"/>
          <w:szCs w:val="20"/>
        </w:rPr>
        <w:t>sampai</w:t>
      </w:r>
      <w:r>
        <w:rPr>
          <w:rFonts w:ascii="Arial" w:hAnsi="Arial" w:cs="Arial"/>
          <w:color w:val="000000" w:themeColor="text1"/>
          <w:sz w:val="20"/>
          <w:szCs w:val="20"/>
        </w:rPr>
        <w:t xml:space="preserve">  topik politik. Penelitian ini menggunakan teknik data mining dalam melakukan perbandingan algoritma klasifikasi terhadap </w:t>
      </w:r>
      <w:r w:rsidR="004E0830">
        <w:rPr>
          <w:rFonts w:ascii="Arial" w:hAnsi="Arial" w:cs="Arial"/>
          <w:color w:val="000000" w:themeColor="text1"/>
          <w:sz w:val="20"/>
          <w:szCs w:val="20"/>
        </w:rPr>
        <w:t>analisis sentimen</w:t>
      </w:r>
      <w:r>
        <w:rPr>
          <w:rFonts w:ascii="Arial" w:hAnsi="Arial" w:cs="Arial"/>
          <w:color w:val="000000" w:themeColor="text1"/>
          <w:sz w:val="20"/>
          <w:szCs w:val="20"/>
        </w:rPr>
        <w:t xml:space="preserve"> twitter. Kumpulan dataset terseb</w:t>
      </w:r>
      <w:r w:rsidR="004E0830">
        <w:rPr>
          <w:rFonts w:ascii="Arial" w:hAnsi="Arial" w:cs="Arial"/>
          <w:color w:val="000000" w:themeColor="text1"/>
          <w:sz w:val="20"/>
          <w:szCs w:val="20"/>
        </w:rPr>
        <w:t xml:space="preserve">ut berasal dari tweets pengguna twitter yang membahas hasil pilkada 2020. Dengan menggunakan </w:t>
      </w:r>
      <w:r w:rsidR="004E0830" w:rsidRPr="004E0830">
        <w:rPr>
          <w:rFonts w:ascii="Arial" w:hAnsi="Arial" w:cs="Arial"/>
          <w:i/>
          <w:color w:val="000000" w:themeColor="text1"/>
          <w:sz w:val="20"/>
          <w:szCs w:val="20"/>
        </w:rPr>
        <w:t>framework</w:t>
      </w:r>
      <w:r w:rsidR="004E0830">
        <w:rPr>
          <w:rFonts w:ascii="Arial" w:hAnsi="Arial" w:cs="Arial"/>
          <w:i/>
          <w:color w:val="000000" w:themeColor="text1"/>
          <w:sz w:val="20"/>
          <w:szCs w:val="20"/>
        </w:rPr>
        <w:t xml:space="preserve"> </w:t>
      </w:r>
      <w:r w:rsidR="004E0830">
        <w:rPr>
          <w:rFonts w:ascii="Arial" w:hAnsi="Arial" w:cs="Arial"/>
          <w:color w:val="000000" w:themeColor="text1"/>
          <w:sz w:val="20"/>
          <w:szCs w:val="20"/>
        </w:rPr>
        <w:t>CRISP-DM yang bertujuan untuk mendefinisikan alur kerja proyek data mining</w:t>
      </w:r>
      <w:r w:rsidR="003C5CB5">
        <w:rPr>
          <w:rFonts w:ascii="Arial" w:hAnsi="Arial" w:cs="Arial"/>
          <w:color w:val="000000" w:themeColor="text1"/>
          <w:sz w:val="20"/>
          <w:szCs w:val="20"/>
        </w:rPr>
        <w:t xml:space="preserve"> seperti transform cases, tokenisasi, filter tokens, filter stopwords, stem</w:t>
      </w:r>
      <w:r w:rsidR="004E0830">
        <w:rPr>
          <w:rFonts w:ascii="Arial" w:hAnsi="Arial" w:cs="Arial"/>
          <w:color w:val="000000" w:themeColor="text1"/>
          <w:sz w:val="20"/>
          <w:szCs w:val="20"/>
        </w:rPr>
        <w:t xml:space="preserve"> dan juga menggunakan pendekatan tiga algoritma klasifikasi yang berbeda yaitu Decision Tree, K-NN dan Naive Bayes untuk menemukan manakah algoritma yang memiliki tingkat akurasi tertinggi. Hasil tertinggi di dalam penelitian ini adalah</w:t>
      </w:r>
      <w:r w:rsidR="00CD45CF">
        <w:rPr>
          <w:rFonts w:ascii="Arial" w:hAnsi="Arial" w:cs="Arial"/>
          <w:color w:val="000000" w:themeColor="text1"/>
          <w:sz w:val="20"/>
          <w:szCs w:val="20"/>
        </w:rPr>
        <w:t xml:space="preserve"> ketika</w:t>
      </w:r>
      <w:r w:rsidR="004E0830">
        <w:rPr>
          <w:rFonts w:ascii="Arial" w:hAnsi="Arial" w:cs="Arial"/>
          <w:color w:val="000000" w:themeColor="text1"/>
          <w:sz w:val="20"/>
          <w:szCs w:val="20"/>
        </w:rPr>
        <w:t xml:space="preserve"> menggunakan algoritma klasifikasi Naive Bayes dengan akurasi sebesar</w:t>
      </w:r>
      <w:r w:rsidR="003C5CB5">
        <w:rPr>
          <w:rFonts w:ascii="Arial" w:hAnsi="Arial" w:cs="Arial"/>
          <w:color w:val="000000" w:themeColor="text1"/>
          <w:sz w:val="20"/>
          <w:szCs w:val="20"/>
        </w:rPr>
        <w:t xml:space="preserve"> 97.92%, presisi tertinggi sebesar 100% dan recall tertinggi juga bernilai 100%.</w:t>
      </w:r>
    </w:p>
    <w:p w14:paraId="71C13D39" w14:textId="77777777" w:rsidR="00D035CF" w:rsidRPr="004E0830" w:rsidRDefault="00D035CF" w:rsidP="00710FEC">
      <w:pPr>
        <w:pBdr>
          <w:top w:val="single" w:sz="4" w:space="1" w:color="000000"/>
          <w:left w:val="single" w:sz="4" w:space="4" w:color="000000"/>
          <w:bottom w:val="single" w:sz="4" w:space="1" w:color="000000"/>
          <w:right w:val="single" w:sz="4" w:space="4" w:color="000000"/>
        </w:pBdr>
        <w:rPr>
          <w:rFonts w:cs="Arial"/>
          <w:b/>
          <w:color w:val="000000" w:themeColor="text1"/>
          <w:szCs w:val="20"/>
        </w:rPr>
      </w:pPr>
    </w:p>
    <w:p w14:paraId="1D56B782" w14:textId="785F3338" w:rsidR="00D035CF" w:rsidRPr="00347229" w:rsidRDefault="00D843C4"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347229">
        <w:rPr>
          <w:rFonts w:cs="Arial"/>
          <w:b/>
          <w:color w:val="000000" w:themeColor="text1"/>
          <w:szCs w:val="20"/>
          <w:lang w:val="id-ID"/>
        </w:rPr>
        <w:t xml:space="preserve">Kata Kunci: </w:t>
      </w:r>
      <w:r w:rsidR="00F0070C">
        <w:rPr>
          <w:rFonts w:cs="Arial"/>
          <w:b/>
          <w:color w:val="000000" w:themeColor="text1"/>
          <w:szCs w:val="20"/>
        </w:rPr>
        <w:t xml:space="preserve">klasifikasi, </w:t>
      </w:r>
      <w:r w:rsidR="003C5CB5">
        <w:rPr>
          <w:rFonts w:cs="Arial"/>
          <w:b/>
          <w:color w:val="000000" w:themeColor="text1"/>
          <w:szCs w:val="20"/>
        </w:rPr>
        <w:t>data mining, rapidminer, analisis sentimen, CRISP-DM, pre-processing, twitter</w:t>
      </w:r>
      <w:r w:rsidR="00D035CF" w:rsidRPr="00347229">
        <w:rPr>
          <w:rFonts w:cs="Arial"/>
          <w:b/>
          <w:color w:val="000000" w:themeColor="text1"/>
          <w:szCs w:val="20"/>
          <w:lang w:val="id-ID"/>
        </w:rPr>
        <w:t xml:space="preserve"> </w:t>
      </w:r>
    </w:p>
    <w:p w14:paraId="311E1C8A" w14:textId="1057A110" w:rsidR="00585E5D" w:rsidRPr="00347229" w:rsidRDefault="00D035CF" w:rsidP="00585E5D">
      <w:pPr>
        <w:pStyle w:val="Heading1"/>
      </w:pPr>
      <w:r w:rsidRPr="00347229">
        <w:t>PENDAHULUAN</w:t>
      </w:r>
    </w:p>
    <w:p w14:paraId="67403388" w14:textId="4BCF0E2D" w:rsidR="00585E5D" w:rsidRPr="00347229" w:rsidRDefault="003C0A03" w:rsidP="00585E5D">
      <w:pPr>
        <w:rPr>
          <w:rFonts w:cs="Arial"/>
        </w:rPr>
      </w:pPr>
      <w:r w:rsidRPr="00347229">
        <w:rPr>
          <w:rFonts w:cs="Arial"/>
        </w:rPr>
        <w:t>Asosiasi Penyelenggara Jasa Internet Indo</w:t>
      </w:r>
      <w:r w:rsidR="000C04B5" w:rsidRPr="00347229">
        <w:rPr>
          <w:rFonts w:cs="Arial"/>
        </w:rPr>
        <w:t>ne</w:t>
      </w:r>
      <w:r w:rsidRPr="00347229">
        <w:rPr>
          <w:rFonts w:cs="Arial"/>
        </w:rPr>
        <w:t>sia (APJII) telah melakukan survey dari 2 sampai 25 juni 2020 yang menyatakan bahwa terdapat 196,71 juta pengguna internet di indonesia. Jumlah ini naik secara signifikan dari tahun 2018 yang sebanyak 171,17 juta jiwa.</w:t>
      </w:r>
      <w:r w:rsidR="000C04B5" w:rsidRPr="00347229">
        <w:rPr>
          <w:rFonts w:cs="Arial"/>
        </w:rPr>
        <w:t>Setidaknya terdapat 10,6 juta pengguna media sosial twitter di Indonesia.</w:t>
      </w:r>
      <w:r w:rsidR="000D576B" w:rsidRPr="00347229">
        <w:rPr>
          <w:rFonts w:cs="Arial"/>
        </w:rPr>
        <w:t xml:space="preserve"> </w:t>
      </w:r>
      <w:r w:rsidR="000D576B" w:rsidRPr="00347229">
        <w:rPr>
          <w:rFonts w:cs="Arial"/>
        </w:rPr>
        <w:fldChar w:fldCharType="begin" w:fldLock="1"/>
      </w:r>
      <w:r w:rsidR="00B532A0" w:rsidRPr="00347229">
        <w:rPr>
          <w:rFonts w:cs="Arial"/>
        </w:rPr>
        <w:instrText>ADDIN CSL_CITATION {"citationItems":[{"id":"ITEM-1","itemData":{"abstract":"Responden Survei Nasional Penetrasi Pengguna Internet 2019-2020","author":[{"dropping-particle":"","family":"APJII","given":"","non-dropping-particle":"","parse-names":false,"suffix":""}],"container-title":"Asosiasi Penyelenggara Jasa Internet Indonesia","id":"ITEM-1","issued":{"date-parts":[["2020"]]},"page":"1-146","title":"Laporan Survei Internet APJII 2019 – 2020","type":"article-journal","volume":"2020"},"uris":["http://www.mendeley.com/documents/?uuid=1c507377-a37d-4463-908e-7d749a2b5495"]}],"mendeley":{"formattedCitation":"(APJII, 2020)","plainTextFormattedCitation":"(APJII, 2020)","previouslyFormattedCitation":"(APJII, 2020)"},"properties":{"noteIndex":0},"schema":"https://github.com/citation-style-language/schema/raw/master/csl-citation.json"}</w:instrText>
      </w:r>
      <w:r w:rsidR="000D576B" w:rsidRPr="00347229">
        <w:rPr>
          <w:rFonts w:cs="Arial"/>
        </w:rPr>
        <w:fldChar w:fldCharType="separate"/>
      </w:r>
      <w:r w:rsidR="000D576B" w:rsidRPr="00347229">
        <w:rPr>
          <w:rFonts w:cs="Arial"/>
          <w:noProof/>
        </w:rPr>
        <w:t>(APJII, 2020)</w:t>
      </w:r>
      <w:r w:rsidR="000D576B" w:rsidRPr="00347229">
        <w:rPr>
          <w:rFonts w:cs="Arial"/>
        </w:rPr>
        <w:fldChar w:fldCharType="end"/>
      </w:r>
    </w:p>
    <w:p w14:paraId="10F817D8" w14:textId="77777777" w:rsidR="00585E5D" w:rsidRPr="00347229" w:rsidRDefault="00585E5D" w:rsidP="00585E5D">
      <w:pPr>
        <w:rPr>
          <w:rFonts w:cs="Arial"/>
        </w:rPr>
      </w:pPr>
    </w:p>
    <w:p w14:paraId="080671AB" w14:textId="5F060BC9" w:rsidR="00585E5D" w:rsidRPr="00347229" w:rsidRDefault="000D576B" w:rsidP="00585E5D">
      <w:pPr>
        <w:rPr>
          <w:rFonts w:cs="Arial"/>
        </w:rPr>
      </w:pPr>
      <w:r w:rsidRPr="00347229">
        <w:rPr>
          <w:rFonts w:cs="Arial"/>
        </w:rPr>
        <w:t>Salah satu topik politik yang trending topik di twitt</w:t>
      </w:r>
      <w:r w:rsidR="00A95C25" w:rsidRPr="00347229">
        <w:rPr>
          <w:rFonts w:cs="Arial"/>
        </w:rPr>
        <w:t>er pada akhir tahun adalah pilkada 2020 secara serentak meskipun pandemi COVID-19 masih berlangsung dan memiliki angka penyebaran yang tinggi</w:t>
      </w:r>
      <w:r w:rsidR="00E35B96" w:rsidRPr="00347229">
        <w:rPr>
          <w:rFonts w:cs="Arial"/>
        </w:rPr>
        <w:t xml:space="preserve"> namun pilkada serentak tetap harus dilakukan</w:t>
      </w:r>
      <w:r w:rsidR="00A95C25" w:rsidRPr="00347229">
        <w:rPr>
          <w:rFonts w:cs="Arial"/>
        </w:rPr>
        <w:t xml:space="preserve">. </w:t>
      </w:r>
      <w:r w:rsidR="00E35B96" w:rsidRPr="00347229">
        <w:rPr>
          <w:rFonts w:cs="Arial"/>
        </w:rPr>
        <w:t>Dengan terbatasnya kegiatan di luar rumah dan himbauan dari pemerintah menyebabkan</w:t>
      </w:r>
      <w:r w:rsidR="00A95C25" w:rsidRPr="00347229">
        <w:rPr>
          <w:rFonts w:cs="Arial"/>
        </w:rPr>
        <w:t xml:space="preserve"> masyarakat sangat aktif dalam menyuarakan </w:t>
      </w:r>
      <w:r w:rsidR="00E35B96" w:rsidRPr="00347229">
        <w:rPr>
          <w:rFonts w:cs="Arial"/>
        </w:rPr>
        <w:t>opini atau pendapat</w:t>
      </w:r>
      <w:r w:rsidR="00A95C25" w:rsidRPr="00347229">
        <w:rPr>
          <w:rFonts w:cs="Arial"/>
        </w:rPr>
        <w:t xml:space="preserve"> mereka di </w:t>
      </w:r>
      <w:r w:rsidR="00E118DB" w:rsidRPr="00347229">
        <w:rPr>
          <w:rFonts w:cs="Arial"/>
        </w:rPr>
        <w:t>media sosial tentang pilkada dengan berbagai respon sentimen.</w:t>
      </w:r>
    </w:p>
    <w:p w14:paraId="184358F3" w14:textId="77777777" w:rsidR="00E118DB" w:rsidRPr="00347229" w:rsidRDefault="00E118DB" w:rsidP="00585E5D">
      <w:pPr>
        <w:rPr>
          <w:rFonts w:cs="Arial"/>
        </w:rPr>
      </w:pPr>
    </w:p>
    <w:p w14:paraId="2C3DF687" w14:textId="25010143" w:rsidR="00732246" w:rsidRPr="00347229" w:rsidRDefault="00732246" w:rsidP="00732246">
      <w:pPr>
        <w:pBdr>
          <w:top w:val="nil"/>
          <w:left w:val="nil"/>
          <w:bottom w:val="nil"/>
          <w:right w:val="nil"/>
          <w:between w:val="nil"/>
        </w:pBdr>
        <w:rPr>
          <w:rFonts w:cs="Arial"/>
          <w:color w:val="000000"/>
          <w:szCs w:val="20"/>
        </w:rPr>
      </w:pPr>
      <w:r w:rsidRPr="00347229">
        <w:rPr>
          <w:rFonts w:cs="Arial"/>
          <w:i/>
          <w:color w:val="000000"/>
          <w:szCs w:val="20"/>
        </w:rPr>
        <w:t>Data mining</w:t>
      </w:r>
      <w:r w:rsidRPr="00347229">
        <w:rPr>
          <w:rFonts w:cs="Arial"/>
          <w:color w:val="000000"/>
          <w:szCs w:val="20"/>
        </w:rPr>
        <w:t xml:space="preserve"> merupakan proses eksplorasi agar memahami dan memprediksi data menggunakan algoritma </w:t>
      </w:r>
      <w:r w:rsidRPr="00347229">
        <w:rPr>
          <w:rFonts w:cs="Arial"/>
          <w:i/>
          <w:color w:val="000000"/>
          <w:szCs w:val="20"/>
        </w:rPr>
        <w:t>machine learning</w:t>
      </w:r>
      <w:r w:rsidRPr="00347229">
        <w:rPr>
          <w:rFonts w:cs="Arial"/>
          <w:color w:val="000000"/>
          <w:szCs w:val="20"/>
        </w:rPr>
        <w:t xml:space="preserve"> agar dapat memprediksi potensi kejadian yang akan terjadi melalui data yang telah diolah. Hal ini membantu dalam pengambilan langkah keputusan untuk menprediksi masa depan. Proses data mining memiliki tiga hal utama, yang pertama adalah satistik yang artinya penelitian numerik terhadap relasi data, kecerdasan buatan yang meniru kecerdasan manusia di dalam sebuah software atau mesin, </w:t>
      </w:r>
      <w:r w:rsidRPr="00347229">
        <w:rPr>
          <w:rFonts w:cs="Arial"/>
          <w:color w:val="000000"/>
          <w:szCs w:val="20"/>
        </w:rPr>
        <w:lastRenderedPageBreak/>
        <w:t xml:space="preserve">dan </w:t>
      </w:r>
      <w:r w:rsidRPr="00347229">
        <w:rPr>
          <w:rFonts w:cs="Arial"/>
          <w:i/>
          <w:color w:val="000000"/>
          <w:szCs w:val="20"/>
        </w:rPr>
        <w:t>machine learning</w:t>
      </w:r>
      <w:r w:rsidRPr="00347229">
        <w:rPr>
          <w:rFonts w:cs="Arial"/>
          <w:color w:val="000000"/>
          <w:szCs w:val="20"/>
        </w:rPr>
        <w:t xml:space="preserve"> yang tujuannya memahami guna data dan membuatnya menjadi bermanfaat.</w:t>
      </w:r>
      <w:r w:rsidR="00460513" w:rsidRPr="00347229">
        <w:rPr>
          <w:rFonts w:cs="Arial"/>
          <w:color w:val="000000"/>
          <w:szCs w:val="20"/>
        </w:rPr>
        <w:t xml:space="preserve"> </w:t>
      </w:r>
      <w:r w:rsidR="00460513" w:rsidRPr="00347229">
        <w:rPr>
          <w:rFonts w:cs="Arial"/>
          <w:szCs w:val="20"/>
        </w:rPr>
        <w:t xml:space="preserve">Tetapi bukan berarti </w:t>
      </w:r>
      <w:r w:rsidR="00460513" w:rsidRPr="00347229">
        <w:rPr>
          <w:rFonts w:cs="Arial"/>
          <w:i/>
          <w:szCs w:val="20"/>
        </w:rPr>
        <w:t>data mining</w:t>
      </w:r>
      <w:r w:rsidR="00460513" w:rsidRPr="00347229">
        <w:rPr>
          <w:rFonts w:cs="Arial"/>
          <w:szCs w:val="20"/>
        </w:rPr>
        <w:t xml:space="preserve"> menggunakan algoritma </w:t>
      </w:r>
      <w:r w:rsidR="00460513" w:rsidRPr="00347229">
        <w:rPr>
          <w:rFonts w:cs="Arial"/>
          <w:i/>
          <w:szCs w:val="20"/>
        </w:rPr>
        <w:t>machine learning</w:t>
      </w:r>
      <w:r w:rsidR="00460513" w:rsidRPr="00347229">
        <w:rPr>
          <w:rFonts w:cs="Arial"/>
          <w:szCs w:val="20"/>
        </w:rPr>
        <w:t xml:space="preserve"> ini dapat digunakan untuk membuat keputusan namun lebih menjadi sebagai data pertimbangan. </w:t>
      </w:r>
      <w:r w:rsidRPr="00347229">
        <w:rPr>
          <w:rFonts w:cs="Arial"/>
          <w:color w:val="000000"/>
          <w:szCs w:val="20"/>
        </w:rPr>
        <w:t xml:space="preserve"> </w:t>
      </w:r>
      <w:r w:rsidRPr="00347229">
        <w:rPr>
          <w:rFonts w:cs="Arial"/>
          <w:color w:val="000000"/>
          <w:szCs w:val="20"/>
        </w:rPr>
        <w:fldChar w:fldCharType="begin" w:fldLock="1"/>
      </w:r>
      <w:r w:rsidRPr="00347229">
        <w:rPr>
          <w:rFonts w:cs="Arial"/>
          <w:color w:val="000000"/>
          <w:szCs w:val="20"/>
        </w:rPr>
        <w:instrText>ADDIN CSL_CITATION {"citationItems":[{"id":"ITEM-1","itemData":{"DOI":"10.1201/b21638","ISBN":"9781315399737","abstract":"Multimedia conventional computing techniques depend mainly on the features that are extracted and captured from multimedia content, including text, audio, image, and video data from different domains. Deep learning has a great impact on a variety of applications, including image classification, image clustering, speech recognition, and natural language processing, which effectively apply to multimedia data. Deep learning architectures consist of multiple levels of nonlinear operations. The parameter space searching of deep architectures is a complex task; however, advanced learning algorithms, for instance, the deep belief networks, have lately proposed to tackle the searching process. This chapter discusses the principles and motivations concerning deep learning algorithms such as deep belief networks, restricted Boltzmann machines, and the conventional deep neural network. It deals with the adaptation of deep learning methods to multimedia content analysis ranging from low-level data such as audio and images to high-level semantic data such as natural language. The chapter also addresses challenges and future directions.","author":[{"dropping-particle":"","family":"Dey","given":"Nilanjan","non-dropping-particle":"","parse-names":false,"suffix":""},{"dropping-particle":"","family":"Ashour","given":"Amira S.","non-dropping-particle":"","parse-names":false,"suffix":""},{"dropping-particle":"","family":"Nguyen","given":"Gia Nhu","non-dropping-particle":"","parse-names":false,"suffix":""}],"container-title":"Mining Multimedia Documents","id":"ITEM-1","issue":"4","issued":{"date-parts":[["2017"]]},"page":"193-203","title":"Deep learning for multimedia content analysis","type":"article-journal","volume":"1"},"uris":["http://www.mendeley.com/documents/?uuid=0665258d-323b-4a4c-a613-995b0f893270"]}],"mendeley":{"formattedCitation":"(Dey et al., 2017)","plainTextFormattedCitation":"(Dey et al., 2017)","previouslyFormattedCitation":"(Dey et al., 2017)"},"properties":{"noteIndex":0},"schema":"https://github.com/citation-style-language/schema/raw/master/csl-citation.json"}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(Dey et al., 2017)</w:t>
      </w:r>
      <w:r w:rsidRPr="00347229">
        <w:rPr>
          <w:rFonts w:cs="Arial"/>
          <w:color w:val="000000"/>
          <w:szCs w:val="20"/>
        </w:rPr>
        <w:fldChar w:fldCharType="end"/>
      </w:r>
    </w:p>
    <w:p w14:paraId="29D1A15F" w14:textId="3A6F8BE1" w:rsidR="005B5A92" w:rsidRPr="00347229" w:rsidRDefault="005B5A92" w:rsidP="00732246">
      <w:pPr>
        <w:pBdr>
          <w:top w:val="nil"/>
          <w:left w:val="nil"/>
          <w:bottom w:val="nil"/>
          <w:right w:val="nil"/>
          <w:between w:val="nil"/>
        </w:pBdr>
        <w:rPr>
          <w:rFonts w:cs="Arial"/>
          <w:color w:val="000000"/>
          <w:szCs w:val="20"/>
        </w:rPr>
      </w:pPr>
    </w:p>
    <w:p w14:paraId="300ADD6D" w14:textId="317A00F3" w:rsidR="005B5A92" w:rsidRPr="00347229" w:rsidRDefault="005B5A92" w:rsidP="00732246">
      <w:pPr>
        <w:pBdr>
          <w:top w:val="nil"/>
          <w:left w:val="nil"/>
          <w:bottom w:val="nil"/>
          <w:right w:val="nil"/>
          <w:between w:val="nil"/>
        </w:pBdr>
        <w:rPr>
          <w:rFonts w:cs="Arial"/>
          <w:color w:val="000000"/>
          <w:szCs w:val="20"/>
        </w:rPr>
      </w:pPr>
      <w:r w:rsidRPr="00347229">
        <w:rPr>
          <w:rFonts w:cs="Arial"/>
          <w:color w:val="000000"/>
          <w:szCs w:val="20"/>
        </w:rPr>
        <w:t xml:space="preserve">Analisis sentimen menggunakan twitter merupakan model yang dibuat agar mengetahui sentimen pengguna dari teks opini atau </w:t>
      </w:r>
      <w:r w:rsidRPr="00347229">
        <w:rPr>
          <w:rFonts w:cs="Arial"/>
          <w:i/>
          <w:color w:val="000000"/>
          <w:szCs w:val="20"/>
        </w:rPr>
        <w:t>tweets</w:t>
      </w:r>
      <w:r w:rsidRPr="00347229">
        <w:rPr>
          <w:rFonts w:cs="Arial"/>
          <w:color w:val="000000"/>
          <w:szCs w:val="20"/>
        </w:rPr>
        <w:t xml:space="preserve"> yang ada. Didefinisikan sebagai proses teknik </w:t>
      </w:r>
      <w:r w:rsidRPr="00347229">
        <w:rPr>
          <w:rFonts w:cs="Arial"/>
          <w:i/>
          <w:color w:val="000000"/>
          <w:szCs w:val="20"/>
        </w:rPr>
        <w:t>text mining</w:t>
      </w:r>
      <w:r w:rsidR="00367AFB" w:rsidRPr="00347229">
        <w:rPr>
          <w:rFonts w:cs="Arial"/>
          <w:color w:val="000000"/>
          <w:szCs w:val="20"/>
        </w:rPr>
        <w:t xml:space="preserve"> yang diekstrak lalu selan</w:t>
      </w:r>
      <w:r w:rsidRPr="00347229">
        <w:rPr>
          <w:rFonts w:cs="Arial"/>
          <w:color w:val="000000"/>
          <w:szCs w:val="20"/>
        </w:rPr>
        <w:t>jutnya dipelajari untuk menentukan polaritas pendapat dari dokumen teks yang diberikan. Dalam prinsip implementasi ini, peneliti berfokus terhadap seberapa akurat pemahamanan respon dengan penilaian manusia itu sendiri dan berbagai kesimpulan lain seperti pemahaman kemiripan teks dan fokus topik.</w:t>
      </w:r>
      <w:r w:rsidRPr="00347229">
        <w:rPr>
          <w:rFonts w:cs="Arial"/>
          <w:b/>
          <w:color w:val="000000"/>
          <w:szCs w:val="20"/>
        </w:rPr>
        <w:t xml:space="preserve"> </w:t>
      </w:r>
      <w:r w:rsidRPr="00347229">
        <w:rPr>
          <w:rFonts w:cs="Arial"/>
          <w:color w:val="000000"/>
          <w:szCs w:val="20"/>
        </w:rPr>
        <w:t xml:space="preserve">Pemahaman dan perbandingan ini terutama dihitung dengan pengukuran yang berbeda tergantung dengan presisi dan keakuratan dengan membagi menjadi tiga variabel dari reaksi negatif, netral, dan positif. </w:t>
      </w:r>
      <w:r w:rsidRPr="00347229">
        <w:rPr>
          <w:rFonts w:cs="Arial"/>
          <w:color w:val="000000"/>
          <w:szCs w:val="20"/>
        </w:rPr>
        <w:fldChar w:fldCharType="begin" w:fldLock="1"/>
      </w:r>
      <w:r w:rsidRPr="00347229">
        <w:rPr>
          <w:rFonts w:cs="Arial"/>
          <w:color w:val="000000"/>
          <w:szCs w:val="20"/>
        </w:rPr>
        <w:instrText>ADDIN CSL_CITATION {"citationItems":[{"id":"ITEM-1","itemData":{"abstract":"Irish airline transport has created several distinct and significant types of eco- nomic benefit and income. Principal benefits have been created for clients; the pas- sengers land the shipper, who uses air transport services. In addition, the airline industry has created connections between cities and markets globally that repres- ent an important infrastructure asset which has lead to generating benefits such as foreign direct investment, business clusters, increased specialization and increase in the countrys economy productivity capacity. This project applies the aspect- based sentimental analysis approach and techniques to investigate whether these techniques can provide meaningful insights to enhance the performance of the Irish industry. In addition by analyzing twits and reviews, the project tackles the ques- tion of to what extend can analyzing of sentiments with respect to aspects become beneficial from customers perspective for them to be able to choose better airline service. The results of analyzed literature review are also presented. Based on identified gaps, several aspect based sentiment models are developed.","author":[{"dropping-particle":"","family":"Mundalik","given":"Aishwarya","non-dropping-particle":"","parse-names":false,"suffix":""}],"id":"ITEM-1","issued":{"date-parts":[["2018"]]},"title":"Aspect Based Sentiment Analysis Using Data Mining Techniques Within Irish Airline Industry Aishwarya Mundalik Supervisor :","type":"article-journal"},"uris":["http://www.mendeley.com/documents/?uuid=9bbc07a7-721e-411a-82ed-c311e33688f6"]}],"mendeley":{"formattedCitation":"(Mundalik, 2018)","plainTextFormattedCitation":"(Mundalik, 2018)","previouslyFormattedCitation":"(Mundalik, 2018)"},"properties":{"noteIndex":0},"schema":"https://github.com/citation-style-language/schema/raw/master/csl-citation.json"}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(Mundalik, 2018)</w:t>
      </w:r>
      <w:r w:rsidRPr="00347229">
        <w:rPr>
          <w:rFonts w:cs="Arial"/>
          <w:color w:val="000000"/>
          <w:szCs w:val="20"/>
        </w:rPr>
        <w:fldChar w:fldCharType="end"/>
      </w:r>
    </w:p>
    <w:p w14:paraId="3083258C" w14:textId="77777777" w:rsidR="00E02678" w:rsidRPr="00347229" w:rsidRDefault="00E02678" w:rsidP="00732246">
      <w:pPr>
        <w:pBdr>
          <w:top w:val="nil"/>
          <w:left w:val="nil"/>
          <w:bottom w:val="nil"/>
          <w:right w:val="nil"/>
          <w:between w:val="nil"/>
        </w:pBdr>
        <w:rPr>
          <w:rFonts w:cs="Arial"/>
          <w:color w:val="000000"/>
          <w:szCs w:val="20"/>
        </w:rPr>
      </w:pPr>
    </w:p>
    <w:p w14:paraId="5FB21059" w14:textId="7E7A3678" w:rsidR="00732246" w:rsidRPr="00347229" w:rsidRDefault="00732246" w:rsidP="00732246">
      <w:pPr>
        <w:pBdr>
          <w:top w:val="nil"/>
          <w:left w:val="nil"/>
          <w:bottom w:val="nil"/>
          <w:right w:val="nil"/>
          <w:between w:val="nil"/>
        </w:pBdr>
        <w:rPr>
          <w:rFonts w:cs="Arial"/>
          <w:color w:val="000000"/>
          <w:szCs w:val="20"/>
        </w:rPr>
      </w:pPr>
      <w:r w:rsidRPr="00347229">
        <w:rPr>
          <w:rFonts w:cs="Arial"/>
          <w:color w:val="000000"/>
          <w:szCs w:val="20"/>
        </w:rPr>
        <w:t xml:space="preserve">Framework yang digunakan untuk mendefinisikan alur kerja dalam penelitian ini adalah CRISP-DM. Model CRISP-DM (Cross-Industry Standard Process for Data Mining) yang menyediakan alur kerja proyek data mining. Yang memiliki enam fase yaitu </w:t>
      </w:r>
      <w:r w:rsidRPr="00347229">
        <w:rPr>
          <w:rFonts w:cs="Arial"/>
          <w:i/>
          <w:color w:val="000000"/>
          <w:szCs w:val="20"/>
        </w:rPr>
        <w:t xml:space="preserve">business understanding, data understanding, data preparation, modelling, evaluation, </w:t>
      </w:r>
      <w:r w:rsidRPr="00347229">
        <w:rPr>
          <w:rFonts w:cs="Arial"/>
          <w:color w:val="000000"/>
          <w:szCs w:val="20"/>
        </w:rPr>
        <w:t>dan</w:t>
      </w:r>
      <w:r w:rsidRPr="00347229">
        <w:rPr>
          <w:rFonts w:cs="Arial"/>
          <w:i/>
          <w:color w:val="000000"/>
          <w:szCs w:val="20"/>
        </w:rPr>
        <w:t xml:space="preserve"> deployment</w:t>
      </w:r>
      <w:r w:rsidRPr="00347229">
        <w:rPr>
          <w:rFonts w:cs="Arial"/>
          <w:color w:val="000000"/>
          <w:szCs w:val="20"/>
        </w:rPr>
        <w:t xml:space="preserve">. </w:t>
      </w:r>
      <w:r w:rsidRPr="00347229">
        <w:rPr>
          <w:rFonts w:cs="Arial"/>
          <w:color w:val="000000"/>
          <w:szCs w:val="20"/>
        </w:rPr>
        <w:fldChar w:fldCharType="begin" w:fldLock="1"/>
      </w:r>
      <w:r w:rsidRPr="00347229">
        <w:rPr>
          <w:rFonts w:cs="Arial"/>
          <w:color w:val="000000"/>
          <w:szCs w:val="20"/>
        </w:rPr>
        <w:instrText>ADDIN CSL_CITATION {"citationItems":[{"id":"ITEM-1","itemData":{"abstract":"This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Pete","given":"Chapman","non-dropping-particle":"","parse-names":false,"suffix":""},{"dropping-particle":"","family":"Julian","given":"Clinton","non-dropping-particle":"","parse-names":false,"suffix":""},{"dropping-particle":"","family":"Randy","given":"Kerber","non-dropping-particle":"","parse-names":false,"suffix":""},{"dropping-particle":"","family":"Thomas","given":"Khabaza","non-dropping-particle":"","parse-names":false,"suffix":""},{"dropping-particle":"","family":"Thomas","given":"Reinartz","non-dropping-particle":"","parse-names":false,"suffix":""},{"dropping-particle":"","family":"Colin","given":"Shearer","non-dropping-particle":"","parse-names":false,"suffix":""},{"dropping-particle":"","family":"Wirth","given":"Rudiger","non-dropping-particle":"","parse-names":false,"suffix":""}],"container-title":"CRISP-DM Consortium","id":"ITEM-1","issued":{"date-parts":[["2000"]]},"page":"76","title":"Crisp-Dm 1.0","type":"article-journal"},"uris":["http://www.mendeley.com/documents/?uuid=7e31c7f8-7e4c-44d7-9dfc-e3f7707e71ba"]}],"mendeley":{"formattedCitation":"(Pete et al., 2000)","plainTextFormattedCitation":"(Pete et al., 2000)","previouslyFormattedCitation":"(Pete et al., 2000)"},"properties":{"noteIndex":0},"schema":"https://github.com/citation-style-language/schema/raw/master/csl-citation.json"}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(Pete et al., 2000)</w:t>
      </w:r>
      <w:r w:rsidRPr="00347229">
        <w:rPr>
          <w:rFonts w:cs="Arial"/>
          <w:color w:val="000000"/>
          <w:szCs w:val="20"/>
        </w:rPr>
        <w:fldChar w:fldCharType="end"/>
      </w:r>
    </w:p>
    <w:p w14:paraId="3188A257" w14:textId="0DD8986C" w:rsidR="00367AFB" w:rsidRPr="00347229" w:rsidRDefault="00367AFB" w:rsidP="00732246">
      <w:pPr>
        <w:pBdr>
          <w:top w:val="nil"/>
          <w:left w:val="nil"/>
          <w:bottom w:val="nil"/>
          <w:right w:val="nil"/>
          <w:between w:val="nil"/>
        </w:pBdr>
        <w:rPr>
          <w:rFonts w:cs="Arial"/>
          <w:color w:val="000000"/>
          <w:szCs w:val="20"/>
        </w:rPr>
      </w:pPr>
    </w:p>
    <w:p w14:paraId="495C2400" w14:textId="65A87964" w:rsidR="00367AFB" w:rsidRPr="00347229" w:rsidRDefault="00367AFB" w:rsidP="00732246">
      <w:pPr>
        <w:pBdr>
          <w:top w:val="nil"/>
          <w:left w:val="nil"/>
          <w:bottom w:val="nil"/>
          <w:right w:val="nil"/>
          <w:between w:val="nil"/>
        </w:pBdr>
        <w:rPr>
          <w:rFonts w:cs="Arial"/>
          <w:color w:val="000000"/>
          <w:szCs w:val="20"/>
        </w:rPr>
      </w:pPr>
      <w:r w:rsidRPr="00347229">
        <w:rPr>
          <w:rFonts w:cs="Arial"/>
          <w:color w:val="000000"/>
          <w:szCs w:val="20"/>
        </w:rPr>
        <w:t>Penulis pada penelitian ini akan membahas bagaimana melakukan analisis sentimen pada pengguna twitter terhadap hasil pilkada 2020 yang digunakan untuk menentukan opini positif, netral, atau negatif.</w:t>
      </w:r>
      <w:r w:rsidR="00453182" w:rsidRPr="00347229">
        <w:rPr>
          <w:rFonts w:cs="Arial"/>
          <w:color w:val="000000"/>
          <w:szCs w:val="20"/>
        </w:rPr>
        <w:t xml:space="preserve"> Dengan menggunakan tiga algoritma berbeda untuk mengekstrak opini atau perasaan pengguna twitter melalui sebuah </w:t>
      </w:r>
      <w:r w:rsidR="00453182" w:rsidRPr="00347229">
        <w:rPr>
          <w:rFonts w:cs="Arial"/>
          <w:i/>
          <w:color w:val="000000"/>
          <w:szCs w:val="20"/>
        </w:rPr>
        <w:t xml:space="preserve">tweets </w:t>
      </w:r>
      <w:r w:rsidR="00453182" w:rsidRPr="00347229">
        <w:rPr>
          <w:rFonts w:cs="Arial"/>
          <w:color w:val="000000"/>
          <w:szCs w:val="20"/>
        </w:rPr>
        <w:t xml:space="preserve">kemudian hasilnya akan dibandingkan untuk mengetahui algoritma klasifikasi mana yang memberikan hasil terbaik dalam hasil </w:t>
      </w:r>
      <w:r w:rsidR="00453182" w:rsidRPr="00347229">
        <w:rPr>
          <w:rFonts w:cs="Arial"/>
          <w:i/>
          <w:color w:val="000000"/>
          <w:szCs w:val="20"/>
        </w:rPr>
        <w:t>ratio recall</w:t>
      </w:r>
      <w:r w:rsidR="00933787">
        <w:rPr>
          <w:rFonts w:cs="Arial"/>
          <w:color w:val="000000"/>
          <w:szCs w:val="20"/>
        </w:rPr>
        <w:t>,</w:t>
      </w:r>
      <w:r w:rsidR="00453182" w:rsidRPr="00347229">
        <w:rPr>
          <w:rFonts w:cs="Arial"/>
          <w:color w:val="000000"/>
          <w:szCs w:val="20"/>
        </w:rPr>
        <w:t xml:space="preserve"> </w:t>
      </w:r>
      <w:r w:rsidR="00D552FB" w:rsidRPr="00347229">
        <w:rPr>
          <w:rFonts w:cs="Arial"/>
          <w:color w:val="000000"/>
          <w:szCs w:val="20"/>
        </w:rPr>
        <w:t>akurasi</w:t>
      </w:r>
      <w:r w:rsidR="00933787">
        <w:rPr>
          <w:rFonts w:cs="Arial"/>
          <w:color w:val="000000"/>
          <w:szCs w:val="20"/>
        </w:rPr>
        <w:t xml:space="preserve"> dan performa</w:t>
      </w:r>
      <w:r w:rsidR="00D552FB" w:rsidRPr="00347229">
        <w:rPr>
          <w:rFonts w:cs="Arial"/>
          <w:color w:val="000000"/>
          <w:szCs w:val="20"/>
        </w:rPr>
        <w:t xml:space="preserve"> menggunakan data mining dengan program rapidminer.</w:t>
      </w:r>
    </w:p>
    <w:p w14:paraId="4AC104AE" w14:textId="65C21D1E" w:rsidR="00732246" w:rsidRPr="00347229" w:rsidRDefault="00732246" w:rsidP="00732246">
      <w:pPr>
        <w:pBdr>
          <w:top w:val="nil"/>
          <w:left w:val="nil"/>
          <w:bottom w:val="nil"/>
          <w:right w:val="nil"/>
          <w:between w:val="nil"/>
        </w:pBdr>
        <w:rPr>
          <w:rFonts w:cs="Arial"/>
          <w:color w:val="000000"/>
          <w:szCs w:val="20"/>
        </w:rPr>
      </w:pPr>
    </w:p>
    <w:p w14:paraId="3C987F20" w14:textId="20899CEB" w:rsidR="00E27410" w:rsidRPr="00347229" w:rsidRDefault="00E27410" w:rsidP="006F421D">
      <w:pPr>
        <w:pStyle w:val="Heading1"/>
      </w:pPr>
      <w:r w:rsidRPr="00347229">
        <w:t>METODE PENELITIAN</w:t>
      </w:r>
    </w:p>
    <w:p w14:paraId="4151B848" w14:textId="271AA0E5" w:rsidR="001E43DF" w:rsidRPr="00347229" w:rsidRDefault="00E02678" w:rsidP="001B34CF">
      <w:pPr>
        <w:pStyle w:val="Heading2"/>
      </w:pPr>
      <w:r w:rsidRPr="00347229">
        <w:t>Crawling dan Labeling Data</w:t>
      </w:r>
    </w:p>
    <w:p w14:paraId="634C5C17" w14:textId="71BD459A" w:rsidR="00E02678" w:rsidRPr="00347229" w:rsidRDefault="00E02678" w:rsidP="00E02678">
      <w:pPr>
        <w:rPr>
          <w:rFonts w:cs="Arial"/>
          <w:szCs w:val="20"/>
          <w:lang w:eastAsia="en-US"/>
        </w:rPr>
      </w:pPr>
      <w:r w:rsidRPr="00347229">
        <w:rPr>
          <w:rFonts w:cs="Arial"/>
          <w:i/>
          <w:szCs w:val="20"/>
        </w:rPr>
        <w:t>Dataset</w:t>
      </w:r>
      <w:r w:rsidRPr="00347229">
        <w:rPr>
          <w:rFonts w:cs="Arial"/>
          <w:szCs w:val="20"/>
        </w:rPr>
        <w:t xml:space="preserve"> didapatkan dari </w:t>
      </w:r>
      <w:r w:rsidRPr="00347229">
        <w:rPr>
          <w:rFonts w:cs="Arial"/>
          <w:i/>
          <w:szCs w:val="20"/>
        </w:rPr>
        <w:t>crawling</w:t>
      </w:r>
      <w:r w:rsidRPr="00347229">
        <w:rPr>
          <w:rFonts w:cs="Arial"/>
          <w:szCs w:val="20"/>
        </w:rPr>
        <w:t xml:space="preserve"> dan </w:t>
      </w:r>
      <w:r w:rsidRPr="00347229">
        <w:rPr>
          <w:rFonts w:cs="Arial"/>
          <w:i/>
          <w:szCs w:val="20"/>
        </w:rPr>
        <w:t>filter data</w:t>
      </w:r>
      <w:r w:rsidRPr="00347229">
        <w:rPr>
          <w:rFonts w:cs="Arial"/>
          <w:szCs w:val="20"/>
        </w:rPr>
        <w:t xml:space="preserve"> dari twitter menggunakan twitter API</w:t>
      </w:r>
      <w:r w:rsidR="00DA4B8F" w:rsidRPr="00347229">
        <w:rPr>
          <w:rFonts w:cs="Arial"/>
          <w:szCs w:val="20"/>
        </w:rPr>
        <w:t xml:space="preserve">. Ada dua macam </w:t>
      </w:r>
      <w:r w:rsidR="00135F65">
        <w:rPr>
          <w:rFonts w:cs="Arial"/>
          <w:szCs w:val="20"/>
        </w:rPr>
        <w:t xml:space="preserve">dataset </w:t>
      </w:r>
      <w:r w:rsidR="002C1340" w:rsidRPr="00347229">
        <w:rPr>
          <w:rFonts w:cs="Arial"/>
          <w:szCs w:val="20"/>
        </w:rPr>
        <w:t>yaitu data twitter terbaru</w:t>
      </w:r>
      <w:r w:rsidR="00DA4B8F" w:rsidRPr="00347229">
        <w:rPr>
          <w:rFonts w:cs="Arial"/>
          <w:szCs w:val="20"/>
        </w:rPr>
        <w:t xml:space="preserve"> dan data twitter terbaru</w:t>
      </w:r>
      <w:r w:rsidR="00B32D91" w:rsidRPr="00347229">
        <w:rPr>
          <w:rFonts w:cs="Arial"/>
          <w:szCs w:val="20"/>
        </w:rPr>
        <w:t xml:space="preserve"> serta</w:t>
      </w:r>
      <w:r w:rsidR="002C1340" w:rsidRPr="00347229">
        <w:rPr>
          <w:rFonts w:cs="Arial"/>
          <w:szCs w:val="20"/>
        </w:rPr>
        <w:t xml:space="preserve"> populer</w:t>
      </w:r>
      <w:r w:rsidR="00DA4B8F" w:rsidRPr="00347229">
        <w:rPr>
          <w:rFonts w:cs="Arial"/>
          <w:szCs w:val="20"/>
        </w:rPr>
        <w:t>, keduanya dilakukan proses pengolahan lebih lanjut dengan dilabeli polaritas atau sentimen secara manual</w:t>
      </w:r>
      <w:r w:rsidR="002C1340" w:rsidRPr="00347229">
        <w:rPr>
          <w:rFonts w:cs="Arial"/>
          <w:szCs w:val="20"/>
        </w:rPr>
        <w:t>.</w:t>
      </w:r>
    </w:p>
    <w:p w14:paraId="586A74EC" w14:textId="48346F7A" w:rsidR="00D035CF" w:rsidRPr="00347229" w:rsidRDefault="00D035CF" w:rsidP="00710FEC">
      <w:pPr>
        <w:pStyle w:val="NormalWeb"/>
        <w:shd w:val="clear" w:color="auto" w:fill="FFFFFF"/>
        <w:spacing w:before="0" w:after="0"/>
        <w:rPr>
          <w:rFonts w:cs="Arial"/>
          <w:color w:val="000000" w:themeColor="text1"/>
          <w:szCs w:val="20"/>
        </w:rPr>
      </w:pPr>
    </w:p>
    <w:p w14:paraId="1EA579CF" w14:textId="05E550FF" w:rsidR="002C1340" w:rsidRPr="00347229" w:rsidRDefault="002C1340" w:rsidP="00710FEC">
      <w:pPr>
        <w:pStyle w:val="NormalWeb"/>
        <w:shd w:val="clear" w:color="auto" w:fill="FFFFFF"/>
        <w:spacing w:before="0" w:after="0"/>
        <w:rPr>
          <w:rFonts w:cs="Arial"/>
          <w:color w:val="000000" w:themeColor="text1"/>
          <w:szCs w:val="20"/>
        </w:rPr>
      </w:pPr>
      <w:r w:rsidRPr="00347229">
        <w:rPr>
          <w:rFonts w:cs="Arial"/>
          <w:noProof/>
          <w:lang w:eastAsia="en-US"/>
        </w:rPr>
        <w:drawing>
          <wp:inline distT="0" distB="0" distL="0" distR="0" wp14:anchorId="69E896F3" wp14:editId="6293102D">
            <wp:extent cx="540004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50720"/>
                    </a:xfrm>
                    <a:prstGeom prst="rect">
                      <a:avLst/>
                    </a:prstGeom>
                  </pic:spPr>
                </pic:pic>
              </a:graphicData>
            </a:graphic>
          </wp:inline>
        </w:drawing>
      </w:r>
    </w:p>
    <w:p w14:paraId="678D817D" w14:textId="7EB06FF6" w:rsidR="0095263D" w:rsidRPr="00347229" w:rsidRDefault="0095263D" w:rsidP="00730877">
      <w:pPr>
        <w:pStyle w:val="Caption"/>
        <w:numPr>
          <w:ilvl w:val="0"/>
          <w:numId w:val="17"/>
        </w:numPr>
        <w:rPr>
          <w:rFonts w:cs="Arial"/>
          <w:i/>
          <w:color w:val="000000" w:themeColor="text1"/>
          <w:szCs w:val="20"/>
          <w:lang w:val="id-ID"/>
        </w:rPr>
      </w:pPr>
      <w:r w:rsidRPr="00347229">
        <w:rPr>
          <w:rFonts w:cs="Arial"/>
        </w:rPr>
        <w:t>Crawling dan Filtering di Rapidminer.</w:t>
      </w:r>
    </w:p>
    <w:p w14:paraId="3916F722" w14:textId="4AC165AB" w:rsidR="00730877" w:rsidRPr="00347229" w:rsidRDefault="00730877" w:rsidP="00730877">
      <w:pPr>
        <w:rPr>
          <w:rFonts w:cs="Arial"/>
          <w:szCs w:val="20"/>
        </w:rPr>
      </w:pPr>
      <w:r w:rsidRPr="00347229">
        <w:rPr>
          <w:rFonts w:cs="Arial"/>
          <w:szCs w:val="20"/>
        </w:rPr>
        <w:t>Data pertama yaitu data twitter terbaru yang dilabeli secara manual, memiliki 194 tabel dan 3 ko</w:t>
      </w:r>
      <w:r w:rsidR="0040069B" w:rsidRPr="00347229">
        <w:rPr>
          <w:rFonts w:cs="Arial"/>
          <w:szCs w:val="20"/>
        </w:rPr>
        <w:t xml:space="preserve">lom yang menunjukkan kolom Text </w:t>
      </w:r>
      <w:r w:rsidRPr="00347229">
        <w:rPr>
          <w:rFonts w:cs="Arial"/>
          <w:szCs w:val="20"/>
        </w:rPr>
        <w:t>dan Polarity Manual</w:t>
      </w:r>
      <w:r w:rsidR="00135F65">
        <w:rPr>
          <w:rFonts w:cs="Arial"/>
          <w:szCs w:val="20"/>
        </w:rPr>
        <w:t>. Dengan kolom P</w:t>
      </w:r>
      <w:r w:rsidRPr="00347229">
        <w:rPr>
          <w:rFonts w:cs="Arial"/>
          <w:szCs w:val="20"/>
        </w:rPr>
        <w:t>olarity</w:t>
      </w:r>
      <w:r w:rsidR="007A1126" w:rsidRPr="00347229">
        <w:rPr>
          <w:rFonts w:cs="Arial"/>
          <w:szCs w:val="20"/>
        </w:rPr>
        <w:t xml:space="preserve"> </w:t>
      </w:r>
      <w:r w:rsidRPr="00347229">
        <w:rPr>
          <w:rFonts w:cs="Arial"/>
          <w:szCs w:val="20"/>
        </w:rPr>
        <w:t>Manual sebagai label di dalam</w:t>
      </w:r>
      <w:r w:rsidR="00933787">
        <w:rPr>
          <w:rFonts w:cs="Arial"/>
          <w:szCs w:val="20"/>
        </w:rPr>
        <w:t xml:space="preserve"> </w:t>
      </w:r>
      <w:r w:rsidR="00D552FB" w:rsidRPr="00347229">
        <w:rPr>
          <w:rFonts w:cs="Arial"/>
          <w:szCs w:val="20"/>
        </w:rPr>
        <w:t>program</w:t>
      </w:r>
      <w:r w:rsidRPr="00347229">
        <w:rPr>
          <w:rFonts w:cs="Arial"/>
          <w:szCs w:val="20"/>
        </w:rPr>
        <w:t xml:space="preserve"> rapidminer</w:t>
      </w:r>
      <w:r w:rsidR="00D552FB" w:rsidRPr="00347229">
        <w:rPr>
          <w:rFonts w:cs="Arial"/>
          <w:szCs w:val="20"/>
        </w:rPr>
        <w:t>.</w:t>
      </w:r>
    </w:p>
    <w:p w14:paraId="7CF283A7" w14:textId="77777777" w:rsidR="00B24E5A" w:rsidRPr="00347229" w:rsidRDefault="00B24E5A" w:rsidP="00B24E5A">
      <w:pPr>
        <w:pStyle w:val="TableCaption"/>
        <w:numPr>
          <w:ilvl w:val="0"/>
          <w:numId w:val="16"/>
        </w:numPr>
        <w:rPr>
          <w:rFonts w:cs="Arial"/>
        </w:rPr>
      </w:pPr>
      <w:r w:rsidRPr="00347229">
        <w:rPr>
          <w:rFonts w:cs="Arial"/>
        </w:rPr>
        <w:t>Contoh Dataset Crawling dan Filtering Twitter Terbaru</w:t>
      </w:r>
    </w:p>
    <w:tbl>
      <w:tblPr>
        <w:tblStyle w:val="TableGrid"/>
        <w:tblW w:w="0" w:type="auto"/>
        <w:tblLook w:val="04A0" w:firstRow="1" w:lastRow="0" w:firstColumn="1" w:lastColumn="0" w:noHBand="0" w:noVBand="1"/>
      </w:tblPr>
      <w:tblGrid>
        <w:gridCol w:w="8109"/>
        <w:gridCol w:w="1241"/>
      </w:tblGrid>
      <w:tr w:rsidR="00B24E5A" w:rsidRPr="00347229" w14:paraId="073018D3" w14:textId="77777777" w:rsidTr="00FE15DE">
        <w:trPr>
          <w:trHeight w:val="300"/>
        </w:trPr>
        <w:tc>
          <w:tcPr>
            <w:tcW w:w="19187" w:type="dxa"/>
            <w:noWrap/>
            <w:hideMark/>
          </w:tcPr>
          <w:p w14:paraId="7EB1A835" w14:textId="77777777" w:rsidR="00B24E5A" w:rsidRPr="00347229" w:rsidRDefault="00B24E5A" w:rsidP="00FE15DE">
            <w:pPr>
              <w:rPr>
                <w:rFonts w:cs="Arial"/>
                <w:b/>
                <w:bCs/>
                <w:szCs w:val="20"/>
                <w:lang w:eastAsia="en-US"/>
              </w:rPr>
            </w:pPr>
            <w:r w:rsidRPr="00347229">
              <w:rPr>
                <w:rFonts w:eastAsia="Times New Roman" w:cs="Arial"/>
                <w:b/>
                <w:bCs/>
                <w:szCs w:val="20"/>
                <w:lang w:eastAsia="en-US"/>
              </w:rPr>
              <w:lastRenderedPageBreak/>
              <w:t>Text</w:t>
            </w:r>
          </w:p>
        </w:tc>
        <w:tc>
          <w:tcPr>
            <w:tcW w:w="2680" w:type="dxa"/>
            <w:noWrap/>
            <w:hideMark/>
          </w:tcPr>
          <w:p w14:paraId="008EF3EA" w14:textId="77777777" w:rsidR="00B24E5A" w:rsidRPr="00347229" w:rsidRDefault="00B24E5A" w:rsidP="00FE15DE">
            <w:pPr>
              <w:rPr>
                <w:rFonts w:cs="Arial"/>
                <w:b/>
                <w:bCs/>
                <w:szCs w:val="20"/>
                <w:lang w:eastAsia="en-US"/>
              </w:rPr>
            </w:pPr>
            <w:r w:rsidRPr="00347229">
              <w:rPr>
                <w:rFonts w:cs="Arial"/>
                <w:b/>
                <w:bCs/>
                <w:szCs w:val="20"/>
                <w:lang w:eastAsia="en-US"/>
              </w:rPr>
              <w:t>Polarity Manual</w:t>
            </w:r>
          </w:p>
        </w:tc>
      </w:tr>
      <w:tr w:rsidR="00B24E5A" w:rsidRPr="00347229" w14:paraId="1713554E" w14:textId="77777777" w:rsidTr="00FE15DE">
        <w:trPr>
          <w:trHeight w:val="300"/>
        </w:trPr>
        <w:tc>
          <w:tcPr>
            <w:tcW w:w="19187" w:type="dxa"/>
            <w:noWrap/>
            <w:hideMark/>
          </w:tcPr>
          <w:p w14:paraId="5B350EB3" w14:textId="77777777" w:rsidR="00B24E5A" w:rsidRPr="00347229" w:rsidRDefault="00B24E5A" w:rsidP="00FE15DE">
            <w:pPr>
              <w:rPr>
                <w:rFonts w:cs="Arial"/>
                <w:szCs w:val="20"/>
                <w:lang w:eastAsia="en-US"/>
              </w:rPr>
            </w:pPr>
            <w:r w:rsidRPr="00347229">
              <w:rPr>
                <w:rFonts w:cs="Arial"/>
                <w:szCs w:val="20"/>
                <w:lang w:eastAsia="en-US"/>
              </w:rPr>
              <w:t>RT @Nusantaraku01: Jawa Tengah Kandang Banteng Jawa Tengah Patuh Ibu Mega ??1• Banteng membuktikan kegarangannya di Jateng.Dmna dr 21 ge…</w:t>
            </w:r>
          </w:p>
        </w:tc>
        <w:tc>
          <w:tcPr>
            <w:tcW w:w="2680" w:type="dxa"/>
            <w:noWrap/>
            <w:hideMark/>
          </w:tcPr>
          <w:p w14:paraId="1D81C946"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7FC9CE16" w14:textId="77777777" w:rsidTr="00FE15DE">
        <w:trPr>
          <w:trHeight w:val="300"/>
        </w:trPr>
        <w:tc>
          <w:tcPr>
            <w:tcW w:w="19187" w:type="dxa"/>
            <w:noWrap/>
            <w:hideMark/>
          </w:tcPr>
          <w:p w14:paraId="5BBC40C4" w14:textId="77777777" w:rsidR="00B24E5A" w:rsidRPr="00347229" w:rsidRDefault="00B24E5A" w:rsidP="00FE15DE">
            <w:pPr>
              <w:rPr>
                <w:rFonts w:cs="Arial"/>
                <w:szCs w:val="20"/>
                <w:lang w:eastAsia="en-US"/>
              </w:rPr>
            </w:pPr>
            <w:r w:rsidRPr="00347229">
              <w:rPr>
                <w:rFonts w:cs="Arial"/>
                <w:szCs w:val="20"/>
                <w:lang w:eastAsia="en-US"/>
              </w:rPr>
              <w:t>@mochamadarip Bagusnya masyarakat sudah bisa melihat kinerja pimpinan daerah, ke depannya kalau ada pilkada semoga bukan krn partai politik tp karena kompetensi dan kinerjanya yg jadi tolok ukur utk dipilih.</w:t>
            </w:r>
          </w:p>
        </w:tc>
        <w:tc>
          <w:tcPr>
            <w:tcW w:w="2680" w:type="dxa"/>
            <w:noWrap/>
            <w:hideMark/>
          </w:tcPr>
          <w:p w14:paraId="600D7837" w14:textId="77777777" w:rsidR="00B24E5A" w:rsidRPr="00347229" w:rsidRDefault="00B24E5A" w:rsidP="00FE15DE">
            <w:pPr>
              <w:rPr>
                <w:rFonts w:cs="Arial"/>
                <w:szCs w:val="20"/>
                <w:lang w:eastAsia="en-US"/>
              </w:rPr>
            </w:pPr>
            <w:r w:rsidRPr="00347229">
              <w:rPr>
                <w:rFonts w:cs="Arial"/>
                <w:szCs w:val="20"/>
                <w:lang w:eastAsia="en-US"/>
              </w:rPr>
              <w:t>Positive</w:t>
            </w:r>
          </w:p>
        </w:tc>
      </w:tr>
      <w:tr w:rsidR="00B24E5A" w:rsidRPr="00347229" w14:paraId="5D040C6F" w14:textId="77777777" w:rsidTr="00FE15DE">
        <w:trPr>
          <w:trHeight w:val="300"/>
        </w:trPr>
        <w:tc>
          <w:tcPr>
            <w:tcW w:w="19187" w:type="dxa"/>
            <w:noWrap/>
            <w:hideMark/>
          </w:tcPr>
          <w:p w14:paraId="7BF428B6" w14:textId="77777777" w:rsidR="00B24E5A" w:rsidRPr="00347229" w:rsidRDefault="00B24E5A" w:rsidP="00FE15DE">
            <w:pPr>
              <w:rPr>
                <w:rFonts w:cs="Arial"/>
                <w:szCs w:val="20"/>
                <w:lang w:eastAsia="en-US"/>
              </w:rPr>
            </w:pPr>
            <w:r w:rsidRPr="00347229">
              <w:rPr>
                <w:rFonts w:cs="Arial"/>
                <w:szCs w:val="20"/>
                <w:lang w:eastAsia="en-US"/>
              </w:rPr>
              <w:t>RT @AriefRohman_838: Bismillah mengikuti Pembekalan Kepemimpinan Pemerintah Dalam Negeri bagi Bupati hasil Pilkada 2020 yang dibuka Bapak M…</w:t>
            </w:r>
          </w:p>
        </w:tc>
        <w:tc>
          <w:tcPr>
            <w:tcW w:w="2680" w:type="dxa"/>
            <w:noWrap/>
            <w:hideMark/>
          </w:tcPr>
          <w:p w14:paraId="60CABEBC" w14:textId="77777777" w:rsidR="00B24E5A" w:rsidRPr="00347229" w:rsidRDefault="00B24E5A" w:rsidP="00FE15DE">
            <w:pPr>
              <w:rPr>
                <w:rFonts w:cs="Arial"/>
                <w:szCs w:val="20"/>
                <w:lang w:eastAsia="en-US"/>
              </w:rPr>
            </w:pPr>
            <w:r w:rsidRPr="00347229">
              <w:rPr>
                <w:rFonts w:cs="Arial"/>
                <w:szCs w:val="20"/>
                <w:lang w:eastAsia="en-US"/>
              </w:rPr>
              <w:t>Neutral</w:t>
            </w:r>
          </w:p>
        </w:tc>
      </w:tr>
      <w:tr w:rsidR="00B24E5A" w:rsidRPr="00347229" w14:paraId="02C7112C" w14:textId="77777777" w:rsidTr="00FE15DE">
        <w:trPr>
          <w:trHeight w:val="300"/>
        </w:trPr>
        <w:tc>
          <w:tcPr>
            <w:tcW w:w="19187" w:type="dxa"/>
            <w:noWrap/>
            <w:hideMark/>
          </w:tcPr>
          <w:p w14:paraId="7F5DEBDE" w14:textId="77777777" w:rsidR="00B24E5A" w:rsidRPr="00347229" w:rsidRDefault="00B24E5A" w:rsidP="00FE15DE">
            <w:pPr>
              <w:rPr>
                <w:rFonts w:cs="Arial"/>
                <w:szCs w:val="20"/>
                <w:lang w:eastAsia="en-US"/>
              </w:rPr>
            </w:pPr>
            <w:r w:rsidRPr="00347229">
              <w:rPr>
                <w:rFonts w:cs="Arial"/>
                <w:szCs w:val="20"/>
                <w:lang w:eastAsia="en-US"/>
              </w:rPr>
              <w:t>Cuman pilkada yg ga bawa klaster virus pokoknya. https://t.co/oygU42BJ6V</w:t>
            </w:r>
          </w:p>
        </w:tc>
        <w:tc>
          <w:tcPr>
            <w:tcW w:w="2680" w:type="dxa"/>
            <w:noWrap/>
            <w:hideMark/>
          </w:tcPr>
          <w:p w14:paraId="512E92EB"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2CE30F7D" w14:textId="77777777" w:rsidTr="00FE15DE">
        <w:trPr>
          <w:trHeight w:val="300"/>
        </w:trPr>
        <w:tc>
          <w:tcPr>
            <w:tcW w:w="19187" w:type="dxa"/>
            <w:noWrap/>
            <w:hideMark/>
          </w:tcPr>
          <w:p w14:paraId="29EA899F" w14:textId="77777777" w:rsidR="00B24E5A" w:rsidRPr="00347229" w:rsidRDefault="00B24E5A" w:rsidP="00FE15DE">
            <w:pPr>
              <w:rPr>
                <w:rFonts w:cs="Arial"/>
                <w:szCs w:val="20"/>
                <w:lang w:eastAsia="en-US"/>
              </w:rPr>
            </w:pPr>
            <w:r w:rsidRPr="00347229">
              <w:rPr>
                <w:rFonts w:cs="Arial"/>
                <w:szCs w:val="20"/>
                <w:lang w:eastAsia="en-US"/>
              </w:rPr>
              <w:t>RT @RomitsuT: 2022 Pilkada DKI..Anies Baswedan akan menang mudah lawan siapa saja. Sekarang tinggal siapa yg jadi wakil Anies yg pas karena…</w:t>
            </w:r>
          </w:p>
        </w:tc>
        <w:tc>
          <w:tcPr>
            <w:tcW w:w="2680" w:type="dxa"/>
            <w:noWrap/>
            <w:hideMark/>
          </w:tcPr>
          <w:p w14:paraId="25AE5AED"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6A162A12" w14:textId="77777777" w:rsidTr="00FE15DE">
        <w:trPr>
          <w:trHeight w:val="300"/>
        </w:trPr>
        <w:tc>
          <w:tcPr>
            <w:tcW w:w="19187" w:type="dxa"/>
            <w:noWrap/>
            <w:hideMark/>
          </w:tcPr>
          <w:p w14:paraId="1DD5FCA3" w14:textId="77777777" w:rsidR="00B24E5A" w:rsidRPr="00347229" w:rsidRDefault="00B24E5A" w:rsidP="00FE15DE">
            <w:pPr>
              <w:rPr>
                <w:rFonts w:cs="Arial"/>
                <w:szCs w:val="20"/>
                <w:lang w:eastAsia="en-US"/>
              </w:rPr>
            </w:pPr>
            <w:r w:rsidRPr="00347229">
              <w:rPr>
                <w:rFonts w:cs="Arial"/>
                <w:szCs w:val="20"/>
                <w:lang w:eastAsia="en-US"/>
              </w:rPr>
              <w:t>@drpriono1 @ronavioleta @jokowi Heran yah Covid hanya berkluster Mudik! Apa kabar Pilkada? Pesta kawinan Kantoran? Industri? TKA? Yg lebih anehnya, Covid aktif di atas jam 9 malam!Wauuww...luar biasa Tetap pakai Masker yah saudara2</w:t>
            </w:r>
          </w:p>
        </w:tc>
        <w:tc>
          <w:tcPr>
            <w:tcW w:w="2680" w:type="dxa"/>
            <w:noWrap/>
            <w:hideMark/>
          </w:tcPr>
          <w:p w14:paraId="3549C4F8"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302615C2" w14:textId="77777777" w:rsidTr="00FE15DE">
        <w:trPr>
          <w:trHeight w:val="300"/>
        </w:trPr>
        <w:tc>
          <w:tcPr>
            <w:tcW w:w="19187" w:type="dxa"/>
            <w:noWrap/>
            <w:hideMark/>
          </w:tcPr>
          <w:p w14:paraId="6F58D56B" w14:textId="77777777" w:rsidR="00B24E5A" w:rsidRPr="00347229" w:rsidRDefault="00B24E5A" w:rsidP="00FE15DE">
            <w:pPr>
              <w:rPr>
                <w:rFonts w:cs="Arial"/>
                <w:szCs w:val="20"/>
                <w:lang w:eastAsia="en-US"/>
              </w:rPr>
            </w:pPr>
            <w:r w:rsidRPr="00347229">
              <w:rPr>
                <w:rFonts w:cs="Arial"/>
                <w:szCs w:val="20"/>
                <w:lang w:eastAsia="en-US"/>
              </w:rPr>
              <w:t>Siap Maju Pilkada 2024 https://t.co/701cleUVUq</w:t>
            </w:r>
          </w:p>
        </w:tc>
        <w:tc>
          <w:tcPr>
            <w:tcW w:w="2680" w:type="dxa"/>
            <w:noWrap/>
            <w:hideMark/>
          </w:tcPr>
          <w:p w14:paraId="3E0064C1" w14:textId="77777777" w:rsidR="00B24E5A" w:rsidRPr="00347229" w:rsidRDefault="00B24E5A" w:rsidP="00FE15DE">
            <w:pPr>
              <w:rPr>
                <w:rFonts w:cs="Arial"/>
                <w:szCs w:val="20"/>
                <w:lang w:eastAsia="en-US"/>
              </w:rPr>
            </w:pPr>
            <w:r w:rsidRPr="00347229">
              <w:rPr>
                <w:rFonts w:cs="Arial"/>
                <w:szCs w:val="20"/>
                <w:lang w:eastAsia="en-US"/>
              </w:rPr>
              <w:t>Positive</w:t>
            </w:r>
          </w:p>
        </w:tc>
      </w:tr>
      <w:tr w:rsidR="00B24E5A" w:rsidRPr="00347229" w14:paraId="269CD203" w14:textId="77777777" w:rsidTr="00FE15DE">
        <w:trPr>
          <w:trHeight w:val="300"/>
        </w:trPr>
        <w:tc>
          <w:tcPr>
            <w:tcW w:w="19187" w:type="dxa"/>
            <w:noWrap/>
            <w:hideMark/>
          </w:tcPr>
          <w:p w14:paraId="401D7E8E" w14:textId="77777777" w:rsidR="00B24E5A" w:rsidRPr="00347229" w:rsidRDefault="00B24E5A" w:rsidP="00FE15DE">
            <w:pPr>
              <w:rPr>
                <w:rFonts w:cs="Arial"/>
                <w:szCs w:val="20"/>
                <w:lang w:eastAsia="en-US"/>
              </w:rPr>
            </w:pPr>
            <w:r w:rsidRPr="00347229">
              <w:rPr>
                <w:rFonts w:cs="Arial"/>
                <w:szCs w:val="20"/>
                <w:lang w:eastAsia="en-US"/>
              </w:rPr>
              <w:t>@Klabangijo @temmymrdla @drpriono1 @jokowi Lu yg ga paham cok.. pilkada kmrn juruwabah pernah ga bahas klaster pilkada. Bego jgn kebangetan cuk.</w:t>
            </w:r>
          </w:p>
        </w:tc>
        <w:tc>
          <w:tcPr>
            <w:tcW w:w="2680" w:type="dxa"/>
            <w:noWrap/>
            <w:hideMark/>
          </w:tcPr>
          <w:p w14:paraId="468CE793"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53DBC86C" w14:textId="77777777" w:rsidTr="00FE15DE">
        <w:trPr>
          <w:trHeight w:val="300"/>
        </w:trPr>
        <w:tc>
          <w:tcPr>
            <w:tcW w:w="19187" w:type="dxa"/>
            <w:noWrap/>
            <w:hideMark/>
          </w:tcPr>
          <w:p w14:paraId="69318E3C" w14:textId="77777777" w:rsidR="00B24E5A" w:rsidRPr="00347229" w:rsidRDefault="00B24E5A" w:rsidP="00FE15DE">
            <w:pPr>
              <w:rPr>
                <w:rFonts w:cs="Arial"/>
                <w:szCs w:val="20"/>
                <w:lang w:eastAsia="en-US"/>
              </w:rPr>
            </w:pPr>
            <w:r w:rsidRPr="00347229">
              <w:rPr>
                <w:rFonts w:cs="Arial"/>
                <w:szCs w:val="20"/>
                <w:lang w:eastAsia="en-US"/>
              </w:rPr>
              <w:t>RT @triwul82: Sekjend PDIP Hasto Kristiyanto menyampaikan apresiasi kemenangan Pilkada di Jateng dan Yogyakarta. "Prinsip ojo pedhot oyot,…</w:t>
            </w:r>
          </w:p>
        </w:tc>
        <w:tc>
          <w:tcPr>
            <w:tcW w:w="2680" w:type="dxa"/>
            <w:noWrap/>
            <w:hideMark/>
          </w:tcPr>
          <w:p w14:paraId="2D2A8923" w14:textId="77777777" w:rsidR="00B24E5A" w:rsidRPr="00347229" w:rsidRDefault="00B24E5A" w:rsidP="00FE15DE">
            <w:pPr>
              <w:rPr>
                <w:rFonts w:cs="Arial"/>
                <w:szCs w:val="20"/>
                <w:lang w:eastAsia="en-US"/>
              </w:rPr>
            </w:pPr>
            <w:r w:rsidRPr="00347229">
              <w:rPr>
                <w:rFonts w:cs="Arial"/>
                <w:szCs w:val="20"/>
                <w:lang w:eastAsia="en-US"/>
              </w:rPr>
              <w:t>Positive</w:t>
            </w:r>
          </w:p>
        </w:tc>
      </w:tr>
    </w:tbl>
    <w:p w14:paraId="28620411" w14:textId="2F28F043" w:rsidR="00730877" w:rsidRPr="00347229" w:rsidRDefault="00730877" w:rsidP="00730877">
      <w:pPr>
        <w:rPr>
          <w:rFonts w:cs="Arial"/>
          <w:szCs w:val="20"/>
          <w:lang w:eastAsia="en-US"/>
        </w:rPr>
      </w:pPr>
    </w:p>
    <w:p w14:paraId="571DF30F" w14:textId="5FF2BD3F" w:rsidR="00730877" w:rsidRPr="00347229" w:rsidRDefault="00730877" w:rsidP="00730877">
      <w:pPr>
        <w:rPr>
          <w:rFonts w:cs="Arial"/>
          <w:szCs w:val="20"/>
        </w:rPr>
      </w:pPr>
      <w:r w:rsidRPr="00347229">
        <w:rPr>
          <w:rFonts w:cs="Arial"/>
          <w:szCs w:val="20"/>
        </w:rPr>
        <w:t xml:space="preserve">Data kedua sama berasal dari data twitter namun dengan kategori terbaru dan terpopuler dan juga telah dilakukan labeling secara manual oleh peneliti. Memiliki 255 tabel dan 3 kolom yang menunjukkan kolom </w:t>
      </w:r>
      <w:r w:rsidR="001A065D" w:rsidRPr="00347229">
        <w:rPr>
          <w:rFonts w:cs="Arial"/>
          <w:szCs w:val="20"/>
        </w:rPr>
        <w:t>t</w:t>
      </w:r>
      <w:r w:rsidR="0040069B" w:rsidRPr="00347229">
        <w:rPr>
          <w:rFonts w:cs="Arial"/>
          <w:szCs w:val="20"/>
        </w:rPr>
        <w:t xml:space="preserve">ext </w:t>
      </w:r>
      <w:r w:rsidR="001A065D" w:rsidRPr="00347229">
        <w:rPr>
          <w:rFonts w:cs="Arial"/>
          <w:szCs w:val="20"/>
        </w:rPr>
        <w:t>dan Polarity Manual. Polarity M</w:t>
      </w:r>
      <w:r w:rsidRPr="00347229">
        <w:rPr>
          <w:rFonts w:cs="Arial"/>
          <w:szCs w:val="20"/>
        </w:rPr>
        <w:t>anual</w:t>
      </w:r>
      <w:r w:rsidR="001A065D" w:rsidRPr="00347229">
        <w:rPr>
          <w:rFonts w:cs="Arial"/>
          <w:szCs w:val="20"/>
        </w:rPr>
        <w:t xml:space="preserve"> juga</w:t>
      </w:r>
      <w:r w:rsidRPr="00347229">
        <w:rPr>
          <w:rFonts w:cs="Arial"/>
          <w:szCs w:val="20"/>
        </w:rPr>
        <w:t xml:space="preserve"> sebagai label di dalam rapidminer.</w:t>
      </w:r>
    </w:p>
    <w:p w14:paraId="456C60F1" w14:textId="2D5F8AC3" w:rsidR="00B24E5A" w:rsidRPr="00B24E5A" w:rsidRDefault="00B32D91" w:rsidP="00B24E5A">
      <w:pPr>
        <w:pStyle w:val="TableCaption"/>
        <w:numPr>
          <w:ilvl w:val="0"/>
          <w:numId w:val="16"/>
        </w:numPr>
        <w:rPr>
          <w:rFonts w:cs="Arial"/>
        </w:rPr>
      </w:pPr>
      <w:r w:rsidRPr="00347229">
        <w:rPr>
          <w:rFonts w:cs="Arial"/>
        </w:rPr>
        <w:t xml:space="preserve">Contoh </w:t>
      </w:r>
      <w:r w:rsidR="00EA718B" w:rsidRPr="00347229">
        <w:rPr>
          <w:rFonts w:cs="Arial"/>
        </w:rPr>
        <w:t xml:space="preserve">Dataset Crawling dan Filtering Twitter </w:t>
      </w:r>
      <w:r w:rsidR="0095263D" w:rsidRPr="00347229">
        <w:rPr>
          <w:rFonts w:cs="Arial"/>
        </w:rPr>
        <w:t>Terbaru</w:t>
      </w:r>
      <w:r w:rsidR="00B24E5A">
        <w:rPr>
          <w:rFonts w:cs="Arial"/>
        </w:rPr>
        <w:t xml:space="preserve"> Serta Terpopuler</w:t>
      </w:r>
    </w:p>
    <w:tbl>
      <w:tblPr>
        <w:tblStyle w:val="TableGrid"/>
        <w:tblW w:w="0" w:type="auto"/>
        <w:tblLook w:val="04A0" w:firstRow="1" w:lastRow="0" w:firstColumn="1" w:lastColumn="0" w:noHBand="0" w:noVBand="1"/>
      </w:tblPr>
      <w:tblGrid>
        <w:gridCol w:w="8075"/>
        <w:gridCol w:w="1275"/>
      </w:tblGrid>
      <w:tr w:rsidR="00B24E5A" w:rsidRPr="00B24E5A" w14:paraId="2F63F0E6" w14:textId="77777777" w:rsidTr="00B24E5A">
        <w:trPr>
          <w:trHeight w:val="285"/>
        </w:trPr>
        <w:tc>
          <w:tcPr>
            <w:tcW w:w="8075" w:type="dxa"/>
            <w:noWrap/>
            <w:hideMark/>
          </w:tcPr>
          <w:p w14:paraId="2B0A4AEA" w14:textId="77777777" w:rsidR="00B24E5A" w:rsidRPr="00B24E5A" w:rsidRDefault="00B24E5A" w:rsidP="00B24E5A">
            <w:pPr>
              <w:rPr>
                <w:rFonts w:cs="Arial"/>
                <w:b/>
                <w:bCs/>
                <w:color w:val="000000" w:themeColor="text1"/>
                <w:szCs w:val="20"/>
              </w:rPr>
            </w:pPr>
            <w:r w:rsidRPr="00B24E5A">
              <w:rPr>
                <w:rFonts w:cs="Arial"/>
                <w:b/>
                <w:bCs/>
                <w:color w:val="000000" w:themeColor="text1"/>
                <w:szCs w:val="20"/>
              </w:rPr>
              <w:t>Text</w:t>
            </w:r>
          </w:p>
        </w:tc>
        <w:tc>
          <w:tcPr>
            <w:tcW w:w="1275" w:type="dxa"/>
            <w:noWrap/>
            <w:hideMark/>
          </w:tcPr>
          <w:p w14:paraId="44E8BB3D" w14:textId="77777777" w:rsidR="00B24E5A" w:rsidRPr="00B24E5A" w:rsidRDefault="00B24E5A">
            <w:pPr>
              <w:rPr>
                <w:rFonts w:cs="Arial"/>
                <w:b/>
                <w:bCs/>
                <w:color w:val="000000" w:themeColor="text1"/>
                <w:szCs w:val="20"/>
              </w:rPr>
            </w:pPr>
            <w:r w:rsidRPr="00B24E5A">
              <w:rPr>
                <w:rFonts w:cs="Arial"/>
                <w:b/>
                <w:bCs/>
                <w:color w:val="000000" w:themeColor="text1"/>
                <w:szCs w:val="20"/>
              </w:rPr>
              <w:t>Polarity Manual</w:t>
            </w:r>
          </w:p>
        </w:tc>
      </w:tr>
      <w:tr w:rsidR="00B24E5A" w:rsidRPr="00B24E5A" w14:paraId="56C92725" w14:textId="77777777" w:rsidTr="00B24E5A">
        <w:trPr>
          <w:trHeight w:val="300"/>
        </w:trPr>
        <w:tc>
          <w:tcPr>
            <w:tcW w:w="8075" w:type="dxa"/>
            <w:noWrap/>
            <w:hideMark/>
          </w:tcPr>
          <w:p w14:paraId="281D63F3" w14:textId="78C4FDA0" w:rsidR="00B24E5A" w:rsidRPr="00B24E5A" w:rsidRDefault="00B24E5A">
            <w:pPr>
              <w:rPr>
                <w:rFonts w:cs="Arial"/>
                <w:color w:val="000000" w:themeColor="text1"/>
                <w:szCs w:val="20"/>
              </w:rPr>
            </w:pPr>
            <w:r w:rsidRPr="00B24E5A">
              <w:rPr>
                <w:rFonts w:cs="Arial"/>
                <w:color w:val="000000" w:themeColor="text1"/>
                <w:szCs w:val="20"/>
              </w:rPr>
              <w:t>Ketum AHY berjanji akan menguatkan koordinasi di akar rumput &amp; kalangan menengah hadapi Pilkada Serentak 2024 mendatang. Terutama</w:t>
            </w:r>
            <w:r>
              <w:rPr>
                <w:rFonts w:cs="Arial"/>
                <w:color w:val="000000" w:themeColor="text1"/>
                <w:szCs w:val="20"/>
              </w:rPr>
              <w:t xml:space="preserve"> menjelang pemilihan presiden.</w:t>
            </w:r>
            <w:r>
              <w:rPr>
                <w:rFonts w:cs="Arial"/>
                <w:color w:val="000000" w:themeColor="text1"/>
                <w:szCs w:val="20"/>
              </w:rPr>
              <w:br/>
              <w:t xml:space="preserve">Hal </w:t>
            </w:r>
            <w:r w:rsidRPr="00B24E5A">
              <w:rPr>
                <w:rFonts w:cs="Arial"/>
                <w:color w:val="000000" w:themeColor="text1"/>
                <w:szCs w:val="20"/>
              </w:rPr>
              <w:t>itu disampaikannya saat mengunjungi Kanto</w:t>
            </w:r>
            <w:r>
              <w:rPr>
                <w:rFonts w:cs="Arial"/>
                <w:color w:val="000000" w:themeColor="text1"/>
                <w:szCs w:val="20"/>
              </w:rPr>
              <w:t>r Pikiran Rakyat, Jumat (4/6).</w:t>
            </w:r>
            <w:r>
              <w:rPr>
                <w:rFonts w:cs="Arial"/>
                <w:color w:val="000000" w:themeColor="text1"/>
                <w:szCs w:val="20"/>
              </w:rPr>
              <w:br/>
              <w:t xml:space="preserve">#AHYNgariungJabar  </w:t>
            </w:r>
            <w:r w:rsidRPr="00B24E5A">
              <w:rPr>
                <w:rFonts w:cs="Arial"/>
                <w:color w:val="000000" w:themeColor="text1"/>
                <w:szCs w:val="20"/>
              </w:rPr>
              <w:t>https://t.co/1U2Z7EBNM6</w:t>
            </w:r>
          </w:p>
        </w:tc>
        <w:tc>
          <w:tcPr>
            <w:tcW w:w="1275" w:type="dxa"/>
            <w:noWrap/>
            <w:hideMark/>
          </w:tcPr>
          <w:p w14:paraId="0A902431"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r w:rsidR="00B24E5A" w:rsidRPr="00B24E5A" w14:paraId="1E5C356E" w14:textId="77777777" w:rsidTr="00B24E5A">
        <w:trPr>
          <w:trHeight w:val="300"/>
        </w:trPr>
        <w:tc>
          <w:tcPr>
            <w:tcW w:w="8075" w:type="dxa"/>
            <w:noWrap/>
            <w:hideMark/>
          </w:tcPr>
          <w:p w14:paraId="7DEF8AE2" w14:textId="07EF54E9" w:rsidR="00B24E5A" w:rsidRPr="00B24E5A" w:rsidRDefault="00B24E5A">
            <w:pPr>
              <w:rPr>
                <w:rFonts w:cs="Arial"/>
                <w:color w:val="000000" w:themeColor="text1"/>
                <w:szCs w:val="20"/>
              </w:rPr>
            </w:pPr>
            <w:r w:rsidRPr="00B24E5A">
              <w:rPr>
                <w:rFonts w:cs="Arial"/>
                <w:color w:val="000000" w:themeColor="text1"/>
                <w:szCs w:val="20"/>
              </w:rPr>
              <w:t>"Dengan pemilu serentak tahun 2024 otomatis mesti dijauhkan jarak waktunya. Ini kompromi agar KPU dapat bekerja optimal dengan jarak, yang di awal 2</w:t>
            </w:r>
            <w:r>
              <w:rPr>
                <w:rFonts w:cs="Arial"/>
                <w:color w:val="000000" w:themeColor="text1"/>
                <w:szCs w:val="20"/>
              </w:rPr>
              <w:t xml:space="preserve">024 untuk Pileg dan Pilpres dan </w:t>
            </w:r>
            <w:r w:rsidRPr="00B24E5A">
              <w:rPr>
                <w:rFonts w:cs="Arial"/>
                <w:color w:val="000000" w:themeColor="text1"/>
                <w:szCs w:val="20"/>
              </w:rPr>
              <w:t>27 Nov 2024 untuk Pilkada," ujar Ke</w:t>
            </w:r>
            <w:r>
              <w:rPr>
                <w:rFonts w:cs="Arial"/>
                <w:color w:val="000000" w:themeColor="text1"/>
                <w:szCs w:val="20"/>
              </w:rPr>
              <w:t xml:space="preserve">tua DPP PKS Mardani Ali Sera.  </w:t>
            </w:r>
            <w:r w:rsidRPr="00B24E5A">
              <w:rPr>
                <w:rFonts w:cs="Arial"/>
                <w:color w:val="000000" w:themeColor="text1"/>
                <w:szCs w:val="20"/>
              </w:rPr>
              <w:t>https://t.co/xkFN6HuA8S</w:t>
            </w:r>
          </w:p>
        </w:tc>
        <w:tc>
          <w:tcPr>
            <w:tcW w:w="1275" w:type="dxa"/>
            <w:noWrap/>
            <w:hideMark/>
          </w:tcPr>
          <w:p w14:paraId="69AFF523"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r w:rsidR="00B24E5A" w:rsidRPr="00B24E5A" w14:paraId="64DF36CD" w14:textId="77777777" w:rsidTr="00B24E5A">
        <w:trPr>
          <w:trHeight w:val="300"/>
        </w:trPr>
        <w:tc>
          <w:tcPr>
            <w:tcW w:w="8075" w:type="dxa"/>
            <w:noWrap/>
            <w:hideMark/>
          </w:tcPr>
          <w:p w14:paraId="527A7E26" w14:textId="77777777" w:rsidR="00B24E5A" w:rsidRPr="00B24E5A" w:rsidRDefault="00B24E5A">
            <w:pPr>
              <w:rPr>
                <w:rFonts w:cs="Arial"/>
                <w:color w:val="000000" w:themeColor="text1"/>
                <w:szCs w:val="20"/>
              </w:rPr>
            </w:pPr>
            <w:r w:rsidRPr="00B24E5A">
              <w:rPr>
                <w:rFonts w:cs="Arial"/>
                <w:color w:val="000000" w:themeColor="text1"/>
                <w:szCs w:val="20"/>
              </w:rPr>
              <w:t>Polisi Usut Dugaan Korupsi Dana Covid di Papua untuk Pilkada https://t.co/VcjPxp4r55</w:t>
            </w:r>
          </w:p>
        </w:tc>
        <w:tc>
          <w:tcPr>
            <w:tcW w:w="1275" w:type="dxa"/>
            <w:noWrap/>
            <w:hideMark/>
          </w:tcPr>
          <w:p w14:paraId="404652B1"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40822092" w14:textId="77777777" w:rsidTr="00B24E5A">
        <w:trPr>
          <w:trHeight w:val="300"/>
        </w:trPr>
        <w:tc>
          <w:tcPr>
            <w:tcW w:w="8075" w:type="dxa"/>
            <w:noWrap/>
            <w:hideMark/>
          </w:tcPr>
          <w:p w14:paraId="624642E4" w14:textId="77777777" w:rsidR="00B24E5A" w:rsidRPr="00B24E5A" w:rsidRDefault="00B24E5A">
            <w:pPr>
              <w:rPr>
                <w:rFonts w:cs="Arial"/>
                <w:color w:val="000000" w:themeColor="text1"/>
                <w:szCs w:val="20"/>
              </w:rPr>
            </w:pPr>
            <w:r w:rsidRPr="00B24E5A">
              <w:rPr>
                <w:rFonts w:cs="Arial"/>
                <w:color w:val="000000" w:themeColor="text1"/>
                <w:szCs w:val="20"/>
              </w:rPr>
              <w:t xml:space="preserve"> @RomitsuT: 2022 Pilkada DKI..Anies Baswedan akan menang mudah lawan siapa saja.</w:t>
            </w:r>
            <w:r w:rsidRPr="00B24E5A">
              <w:rPr>
                <w:rFonts w:cs="Arial"/>
                <w:color w:val="000000" w:themeColor="text1"/>
                <w:szCs w:val="20"/>
              </w:rPr>
              <w:br/>
              <w:t>Sekarang tinggal siapa yg jadi wakil Anies yg pas karena…</w:t>
            </w:r>
          </w:p>
        </w:tc>
        <w:tc>
          <w:tcPr>
            <w:tcW w:w="1275" w:type="dxa"/>
            <w:noWrap/>
            <w:hideMark/>
          </w:tcPr>
          <w:p w14:paraId="3C811EA9"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2D423FDE" w14:textId="77777777" w:rsidTr="00B24E5A">
        <w:trPr>
          <w:trHeight w:val="300"/>
        </w:trPr>
        <w:tc>
          <w:tcPr>
            <w:tcW w:w="8075" w:type="dxa"/>
            <w:noWrap/>
            <w:hideMark/>
          </w:tcPr>
          <w:p w14:paraId="5B285F73" w14:textId="5EF05E57" w:rsidR="00B24E5A" w:rsidRPr="00B24E5A" w:rsidRDefault="00B24E5A" w:rsidP="00B24E5A">
            <w:pPr>
              <w:rPr>
                <w:rFonts w:cs="Arial"/>
                <w:color w:val="000000" w:themeColor="text1"/>
                <w:szCs w:val="20"/>
              </w:rPr>
            </w:pPr>
            <w:r w:rsidRPr="00B24E5A">
              <w:rPr>
                <w:rFonts w:cs="Arial"/>
                <w:color w:val="000000" w:themeColor="text1"/>
                <w:szCs w:val="20"/>
              </w:rPr>
              <w:t xml:space="preserve"> @Humic19: @ManOfMeJOE1 Lha.</w:t>
            </w:r>
            <w:r>
              <w:rPr>
                <w:rFonts w:cs="Arial"/>
                <w:color w:val="000000" w:themeColor="text1"/>
                <w:szCs w:val="20"/>
              </w:rPr>
              <w:t xml:space="preserve">. trus investasinya kemana ???? Ke Pilkada ??? #AuditDanaHaji </w:t>
            </w:r>
            <w:r w:rsidRPr="00B24E5A">
              <w:rPr>
                <w:rFonts w:cs="Arial"/>
                <w:color w:val="000000" w:themeColor="text1"/>
                <w:szCs w:val="20"/>
              </w:rPr>
              <w:t>Makin seru saja ...</w:t>
            </w:r>
          </w:p>
        </w:tc>
        <w:tc>
          <w:tcPr>
            <w:tcW w:w="1275" w:type="dxa"/>
            <w:noWrap/>
            <w:hideMark/>
          </w:tcPr>
          <w:p w14:paraId="36E29386"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0AC1449A" w14:textId="77777777" w:rsidTr="00B24E5A">
        <w:trPr>
          <w:trHeight w:val="300"/>
        </w:trPr>
        <w:tc>
          <w:tcPr>
            <w:tcW w:w="8075" w:type="dxa"/>
            <w:noWrap/>
            <w:hideMark/>
          </w:tcPr>
          <w:p w14:paraId="6198E65D" w14:textId="226B6AE2" w:rsidR="00B24E5A" w:rsidRPr="00B24E5A" w:rsidRDefault="00B24E5A">
            <w:pPr>
              <w:rPr>
                <w:rFonts w:cs="Arial"/>
                <w:color w:val="000000" w:themeColor="text1"/>
                <w:szCs w:val="20"/>
              </w:rPr>
            </w:pPr>
            <w:r w:rsidRPr="00B24E5A">
              <w:rPr>
                <w:rFonts w:cs="Arial"/>
                <w:color w:val="000000" w:themeColor="text1"/>
                <w:szCs w:val="20"/>
              </w:rPr>
              <w:t>@korantempo: Pemilihan presiden digelar berbarengan deng</w:t>
            </w:r>
            <w:r>
              <w:rPr>
                <w:rFonts w:cs="Arial"/>
                <w:color w:val="000000" w:themeColor="text1"/>
                <w:szCs w:val="20"/>
              </w:rPr>
              <w:t xml:space="preserve">an pemilihan legislatif pada 28 </w:t>
            </w:r>
            <w:r w:rsidRPr="00B24E5A">
              <w:rPr>
                <w:rFonts w:cs="Arial"/>
                <w:color w:val="000000" w:themeColor="text1"/>
                <w:szCs w:val="20"/>
              </w:rPr>
              <w:t>Februari 2024, sementara pilkada serentak dilaks…</w:t>
            </w:r>
          </w:p>
        </w:tc>
        <w:tc>
          <w:tcPr>
            <w:tcW w:w="1275" w:type="dxa"/>
            <w:noWrap/>
            <w:hideMark/>
          </w:tcPr>
          <w:p w14:paraId="41CA58E6"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74758598" w14:textId="77777777" w:rsidTr="00B24E5A">
        <w:trPr>
          <w:trHeight w:val="300"/>
        </w:trPr>
        <w:tc>
          <w:tcPr>
            <w:tcW w:w="8075" w:type="dxa"/>
            <w:noWrap/>
            <w:hideMark/>
          </w:tcPr>
          <w:p w14:paraId="337181A4" w14:textId="3F3AA65C" w:rsidR="00B24E5A" w:rsidRPr="00B24E5A" w:rsidRDefault="00B24E5A">
            <w:pPr>
              <w:rPr>
                <w:rFonts w:cs="Arial"/>
                <w:color w:val="000000" w:themeColor="text1"/>
                <w:szCs w:val="20"/>
              </w:rPr>
            </w:pPr>
            <w:r>
              <w:rPr>
                <w:rFonts w:cs="Arial"/>
                <w:color w:val="000000" w:themeColor="text1"/>
                <w:szCs w:val="20"/>
              </w:rPr>
              <w:t xml:space="preserve">Republika. Senin, 07 Juni 2021. </w:t>
            </w:r>
            <w:r w:rsidRPr="00B24E5A">
              <w:rPr>
                <w:rFonts w:cs="Arial"/>
                <w:color w:val="000000" w:themeColor="text1"/>
                <w:szCs w:val="20"/>
              </w:rPr>
              <w:t xml:space="preserve">"Bagaimana mencari cara supaya proses pemilu kita ini lebih sederhana lebih gampang tapi dengan catatan mereka </w:t>
            </w:r>
            <w:r>
              <w:rPr>
                <w:rFonts w:cs="Arial"/>
                <w:color w:val="000000" w:themeColor="text1"/>
                <w:szCs w:val="20"/>
              </w:rPr>
              <w:t xml:space="preserve">harus mau mengubah," kata Hadar </w:t>
            </w:r>
            <w:r w:rsidRPr="00B24E5A">
              <w:rPr>
                <w:rFonts w:cs="Arial"/>
                <w:color w:val="000000" w:themeColor="text1"/>
                <w:szCs w:val="20"/>
              </w:rPr>
              <w:t>@Hadar</w:t>
            </w:r>
            <w:r>
              <w:rPr>
                <w:rFonts w:cs="Arial"/>
                <w:color w:val="000000" w:themeColor="text1"/>
                <w:szCs w:val="20"/>
              </w:rPr>
              <w:t xml:space="preserve">NG  saat dihubungi, Ahad (6/6). </w:t>
            </w:r>
            <w:r w:rsidRPr="00B24E5A">
              <w:rPr>
                <w:rFonts w:cs="Arial"/>
                <w:color w:val="000000" w:themeColor="text1"/>
                <w:szCs w:val="20"/>
              </w:rPr>
              <w:t>https://t.co/6x9X9Z0PTI</w:t>
            </w:r>
          </w:p>
        </w:tc>
        <w:tc>
          <w:tcPr>
            <w:tcW w:w="1275" w:type="dxa"/>
            <w:noWrap/>
            <w:hideMark/>
          </w:tcPr>
          <w:p w14:paraId="2487452D" w14:textId="77777777" w:rsidR="00B24E5A" w:rsidRPr="00B24E5A" w:rsidRDefault="00B24E5A">
            <w:pPr>
              <w:rPr>
                <w:rFonts w:cs="Arial"/>
                <w:color w:val="000000" w:themeColor="text1"/>
                <w:szCs w:val="20"/>
              </w:rPr>
            </w:pPr>
            <w:r w:rsidRPr="00B24E5A">
              <w:rPr>
                <w:rFonts w:cs="Arial"/>
                <w:color w:val="000000" w:themeColor="text1"/>
                <w:szCs w:val="20"/>
              </w:rPr>
              <w:t>Neutral</w:t>
            </w:r>
          </w:p>
        </w:tc>
      </w:tr>
      <w:tr w:rsidR="00B24E5A" w:rsidRPr="00B24E5A" w14:paraId="1CA11919" w14:textId="77777777" w:rsidTr="00B24E5A">
        <w:trPr>
          <w:trHeight w:val="300"/>
        </w:trPr>
        <w:tc>
          <w:tcPr>
            <w:tcW w:w="8075" w:type="dxa"/>
            <w:noWrap/>
            <w:hideMark/>
          </w:tcPr>
          <w:p w14:paraId="5B93058A" w14:textId="4AAA3A51" w:rsidR="00B24E5A" w:rsidRPr="00B24E5A" w:rsidRDefault="00B24E5A">
            <w:pPr>
              <w:rPr>
                <w:rFonts w:cs="Arial"/>
                <w:color w:val="000000" w:themeColor="text1"/>
                <w:szCs w:val="20"/>
              </w:rPr>
            </w:pPr>
            <w:r w:rsidRPr="00B24E5A">
              <w:rPr>
                <w:rFonts w:cs="Arial"/>
                <w:color w:val="000000" w:themeColor="text1"/>
                <w:szCs w:val="20"/>
              </w:rPr>
              <w:t>@ManOfMeJOE1 Lha.</w:t>
            </w:r>
            <w:r>
              <w:rPr>
                <w:rFonts w:cs="Arial"/>
                <w:color w:val="000000" w:themeColor="text1"/>
                <w:szCs w:val="20"/>
              </w:rPr>
              <w:t xml:space="preserve">. trus investasinya kemana ???? Ke Pilkada ??? #AuditDanaHaji #AuditDanaHaji </w:t>
            </w:r>
            <w:r w:rsidRPr="00B24E5A">
              <w:rPr>
                <w:rFonts w:cs="Arial"/>
                <w:color w:val="000000" w:themeColor="text1"/>
                <w:szCs w:val="20"/>
              </w:rPr>
              <w:t>Makin seru saja ...</w:t>
            </w:r>
          </w:p>
        </w:tc>
        <w:tc>
          <w:tcPr>
            <w:tcW w:w="1275" w:type="dxa"/>
            <w:noWrap/>
            <w:hideMark/>
          </w:tcPr>
          <w:p w14:paraId="32485993"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71D7DBEF" w14:textId="77777777" w:rsidTr="00B24E5A">
        <w:trPr>
          <w:trHeight w:val="300"/>
        </w:trPr>
        <w:tc>
          <w:tcPr>
            <w:tcW w:w="8075" w:type="dxa"/>
            <w:noWrap/>
            <w:hideMark/>
          </w:tcPr>
          <w:p w14:paraId="6B4C8C80" w14:textId="59188598" w:rsidR="00B24E5A" w:rsidRPr="00B24E5A" w:rsidRDefault="00B24E5A">
            <w:pPr>
              <w:rPr>
                <w:rFonts w:cs="Arial"/>
                <w:color w:val="000000" w:themeColor="text1"/>
                <w:szCs w:val="20"/>
              </w:rPr>
            </w:pPr>
            <w:r w:rsidRPr="00B24E5A">
              <w:rPr>
                <w:rFonts w:cs="Arial"/>
                <w:color w:val="000000" w:themeColor="text1"/>
                <w:szCs w:val="20"/>
              </w:rPr>
              <w:t>PPP Setuju Pemilu 2024 Dimajukan: Agar</w:t>
            </w:r>
            <w:r>
              <w:rPr>
                <w:rFonts w:cs="Arial"/>
                <w:color w:val="000000" w:themeColor="text1"/>
                <w:szCs w:val="20"/>
              </w:rPr>
              <w:t xml:space="preserve"> Tak Berhimpitan dengan Pilkada </w:t>
            </w:r>
            <w:r w:rsidRPr="00B24E5A">
              <w:rPr>
                <w:rFonts w:cs="Arial"/>
                <w:color w:val="000000" w:themeColor="text1"/>
                <w:szCs w:val="20"/>
              </w:rPr>
              <w:t>https://t.co/EmJKbORm1U</w:t>
            </w:r>
          </w:p>
        </w:tc>
        <w:tc>
          <w:tcPr>
            <w:tcW w:w="1275" w:type="dxa"/>
            <w:noWrap/>
            <w:hideMark/>
          </w:tcPr>
          <w:p w14:paraId="72B70215"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bl>
    <w:p w14:paraId="58019DD7" w14:textId="7B774DEA" w:rsidR="00D035CF" w:rsidRPr="00347229" w:rsidRDefault="00D035CF" w:rsidP="001A065D">
      <w:pPr>
        <w:rPr>
          <w:rFonts w:cs="Arial"/>
          <w:color w:val="000000" w:themeColor="text1"/>
          <w:szCs w:val="20"/>
          <w:lang w:val="id-ID"/>
        </w:rPr>
      </w:pPr>
    </w:p>
    <w:p w14:paraId="6FE6A6F6" w14:textId="798094F1" w:rsidR="001A065D" w:rsidRPr="00347229" w:rsidRDefault="001A065D" w:rsidP="001A065D">
      <w:pPr>
        <w:rPr>
          <w:rFonts w:cs="Arial"/>
          <w:szCs w:val="20"/>
        </w:rPr>
      </w:pPr>
      <w:r w:rsidRPr="00347229">
        <w:rPr>
          <w:rFonts w:cs="Arial"/>
          <w:szCs w:val="20"/>
        </w:rPr>
        <w:lastRenderedPageBreak/>
        <w:t>Setelah file data excel dimasukkan</w:t>
      </w:r>
      <w:r w:rsidR="00B24E5A">
        <w:rPr>
          <w:rFonts w:cs="Arial"/>
          <w:szCs w:val="20"/>
        </w:rPr>
        <w:t xml:space="preserve"> ke dalam</w:t>
      </w:r>
      <w:r w:rsidRPr="00347229">
        <w:rPr>
          <w:rFonts w:cs="Arial"/>
          <w:szCs w:val="20"/>
        </w:rPr>
        <w:t xml:space="preserve"> proses selanjutnya yaitu peneliti melakukan labelling manual  untuk mendeteksi emoticon yang gunanya mengenali emo</w:t>
      </w:r>
      <w:r w:rsidR="00B32D91" w:rsidRPr="00347229">
        <w:rPr>
          <w:rFonts w:cs="Arial"/>
          <w:szCs w:val="20"/>
        </w:rPr>
        <w:t>si sedih dan senang. Memiliki 96 tabel dan 2 kolom.</w:t>
      </w:r>
    </w:p>
    <w:p w14:paraId="17E44C84" w14:textId="3B230023" w:rsidR="00B32D91" w:rsidRPr="00347229" w:rsidRDefault="00B32D91" w:rsidP="001A065D">
      <w:pPr>
        <w:pStyle w:val="TableCaption"/>
        <w:numPr>
          <w:ilvl w:val="0"/>
          <w:numId w:val="16"/>
        </w:numPr>
        <w:rPr>
          <w:rFonts w:cs="Arial"/>
        </w:rPr>
      </w:pPr>
      <w:r w:rsidRPr="00347229">
        <w:rPr>
          <w:rFonts w:cs="Arial"/>
        </w:rPr>
        <w:t>Contoh Dataset Untuk mendeteksi Emoticon.</w:t>
      </w:r>
    </w:p>
    <w:tbl>
      <w:tblPr>
        <w:tblStyle w:val="TableGrid"/>
        <w:tblW w:w="0" w:type="auto"/>
        <w:tblInd w:w="3539" w:type="dxa"/>
        <w:tblLook w:val="04A0" w:firstRow="1" w:lastRow="0" w:firstColumn="1" w:lastColumn="0" w:noHBand="0" w:noVBand="1"/>
      </w:tblPr>
      <w:tblGrid>
        <w:gridCol w:w="972"/>
        <w:gridCol w:w="1155"/>
      </w:tblGrid>
      <w:tr w:rsidR="00B32D91" w:rsidRPr="00347229" w14:paraId="18F2D884" w14:textId="77777777" w:rsidTr="00B32D91">
        <w:trPr>
          <w:trHeight w:val="300"/>
        </w:trPr>
        <w:tc>
          <w:tcPr>
            <w:tcW w:w="405" w:type="dxa"/>
            <w:noWrap/>
            <w:hideMark/>
          </w:tcPr>
          <w:p w14:paraId="32C35644" w14:textId="77777777" w:rsidR="00B32D91" w:rsidRPr="00347229" w:rsidRDefault="00B32D91" w:rsidP="00B32D91">
            <w:pPr>
              <w:rPr>
                <w:rFonts w:cs="Arial"/>
                <w:color w:val="000000" w:themeColor="text1"/>
                <w:szCs w:val="20"/>
              </w:rPr>
            </w:pPr>
            <w:r w:rsidRPr="00347229">
              <w:rPr>
                <w:rFonts w:cs="Arial"/>
                <w:color w:val="000000" w:themeColor="text1"/>
                <w:szCs w:val="20"/>
              </w:rPr>
              <w:t>sebelum</w:t>
            </w:r>
          </w:p>
        </w:tc>
        <w:tc>
          <w:tcPr>
            <w:tcW w:w="1155" w:type="dxa"/>
            <w:noWrap/>
            <w:hideMark/>
          </w:tcPr>
          <w:p w14:paraId="0AD1428D" w14:textId="77777777" w:rsidR="00B32D91" w:rsidRPr="00347229" w:rsidRDefault="00B32D91" w:rsidP="00B32D91">
            <w:pPr>
              <w:rPr>
                <w:rFonts w:cs="Arial"/>
                <w:color w:val="000000" w:themeColor="text1"/>
                <w:szCs w:val="20"/>
              </w:rPr>
            </w:pPr>
            <w:r w:rsidRPr="00347229">
              <w:rPr>
                <w:rFonts w:cs="Arial"/>
                <w:color w:val="000000" w:themeColor="text1"/>
                <w:szCs w:val="20"/>
              </w:rPr>
              <w:t>Sesudah</w:t>
            </w:r>
          </w:p>
        </w:tc>
      </w:tr>
      <w:tr w:rsidR="00B32D91" w:rsidRPr="00347229" w14:paraId="75FD27A8" w14:textId="77777777" w:rsidTr="00B32D91">
        <w:trPr>
          <w:trHeight w:val="300"/>
        </w:trPr>
        <w:tc>
          <w:tcPr>
            <w:tcW w:w="405" w:type="dxa"/>
            <w:noWrap/>
            <w:hideMark/>
          </w:tcPr>
          <w:p w14:paraId="376909C2" w14:textId="77777777" w:rsidR="00B32D91" w:rsidRPr="00347229" w:rsidRDefault="00B32D91" w:rsidP="00B32D91">
            <w:pPr>
              <w:rPr>
                <w:rFonts w:cs="Arial"/>
                <w:color w:val="000000" w:themeColor="text1"/>
                <w:szCs w:val="20"/>
              </w:rPr>
            </w:pPr>
            <w:r w:rsidRPr="00347229">
              <w:rPr>
                <w:rFonts w:cs="Arial"/>
                <w:color w:val="000000" w:themeColor="text1"/>
                <w:szCs w:val="20"/>
              </w:rPr>
              <w:t>d:</w:t>
            </w:r>
          </w:p>
        </w:tc>
        <w:tc>
          <w:tcPr>
            <w:tcW w:w="1155" w:type="dxa"/>
            <w:noWrap/>
            <w:hideMark/>
          </w:tcPr>
          <w:p w14:paraId="53A82E18"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661DBBB3" w14:textId="77777777" w:rsidTr="00B32D91">
        <w:trPr>
          <w:trHeight w:val="300"/>
        </w:trPr>
        <w:tc>
          <w:tcPr>
            <w:tcW w:w="405" w:type="dxa"/>
            <w:noWrap/>
            <w:hideMark/>
          </w:tcPr>
          <w:p w14:paraId="0BE7492D" w14:textId="77777777" w:rsidR="00B32D91" w:rsidRPr="00347229" w:rsidRDefault="00B32D91" w:rsidP="00B32D91">
            <w:pPr>
              <w:rPr>
                <w:rFonts w:cs="Arial"/>
                <w:color w:val="000000" w:themeColor="text1"/>
                <w:szCs w:val="20"/>
              </w:rPr>
            </w:pPr>
            <w:r w:rsidRPr="00347229">
              <w:rPr>
                <w:rFonts w:cs="Arial"/>
                <w:color w:val="000000" w:themeColor="text1"/>
                <w:szCs w:val="20"/>
              </w:rPr>
              <w:t>o.o</w:t>
            </w:r>
          </w:p>
        </w:tc>
        <w:tc>
          <w:tcPr>
            <w:tcW w:w="1155" w:type="dxa"/>
            <w:noWrap/>
            <w:hideMark/>
          </w:tcPr>
          <w:p w14:paraId="42EF019D"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3113DB19" w14:textId="77777777" w:rsidTr="00B32D91">
        <w:trPr>
          <w:trHeight w:val="300"/>
        </w:trPr>
        <w:tc>
          <w:tcPr>
            <w:tcW w:w="405" w:type="dxa"/>
            <w:noWrap/>
            <w:hideMark/>
          </w:tcPr>
          <w:p w14:paraId="1DB6AFCD" w14:textId="77777777" w:rsidR="00B32D91" w:rsidRPr="00347229" w:rsidRDefault="00B32D91" w:rsidP="00B32D91">
            <w:pPr>
              <w:rPr>
                <w:rFonts w:cs="Arial"/>
                <w:color w:val="000000" w:themeColor="text1"/>
                <w:szCs w:val="20"/>
              </w:rPr>
            </w:pPr>
            <w:r w:rsidRPr="00347229">
              <w:rPr>
                <w:rFonts w:cs="Arial"/>
                <w:color w:val="000000" w:themeColor="text1"/>
                <w:szCs w:val="20"/>
              </w:rPr>
              <w:t>o_o</w:t>
            </w:r>
          </w:p>
        </w:tc>
        <w:tc>
          <w:tcPr>
            <w:tcW w:w="1155" w:type="dxa"/>
            <w:noWrap/>
            <w:hideMark/>
          </w:tcPr>
          <w:p w14:paraId="048302EC"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0306CEA5" w14:textId="77777777" w:rsidTr="00B32D91">
        <w:trPr>
          <w:trHeight w:val="300"/>
        </w:trPr>
        <w:tc>
          <w:tcPr>
            <w:tcW w:w="405" w:type="dxa"/>
            <w:noWrap/>
            <w:hideMark/>
          </w:tcPr>
          <w:p w14:paraId="61C90CDF" w14:textId="77777777" w:rsidR="00B32D91" w:rsidRPr="00347229" w:rsidRDefault="00B32D91" w:rsidP="00B32D91">
            <w:pPr>
              <w:rPr>
                <w:rFonts w:cs="Arial"/>
                <w:color w:val="000000" w:themeColor="text1"/>
                <w:szCs w:val="20"/>
              </w:rPr>
            </w:pPr>
            <w:r w:rsidRPr="00347229">
              <w:rPr>
                <w:rFonts w:cs="Arial"/>
                <w:color w:val="000000" w:themeColor="text1"/>
                <w:szCs w:val="20"/>
              </w:rPr>
              <w:t>x(</w:t>
            </w:r>
          </w:p>
        </w:tc>
        <w:tc>
          <w:tcPr>
            <w:tcW w:w="1155" w:type="dxa"/>
            <w:noWrap/>
            <w:hideMark/>
          </w:tcPr>
          <w:p w14:paraId="78FFA917"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141AF845" w14:textId="77777777" w:rsidTr="00B32D91">
        <w:trPr>
          <w:trHeight w:val="300"/>
        </w:trPr>
        <w:tc>
          <w:tcPr>
            <w:tcW w:w="405" w:type="dxa"/>
            <w:noWrap/>
            <w:hideMark/>
          </w:tcPr>
          <w:p w14:paraId="37324A03" w14:textId="77777777" w:rsidR="00B32D91" w:rsidRPr="00347229" w:rsidRDefault="00B32D91" w:rsidP="00B32D91">
            <w:pPr>
              <w:rPr>
                <w:rFonts w:cs="Arial"/>
                <w:color w:val="000000" w:themeColor="text1"/>
                <w:szCs w:val="20"/>
              </w:rPr>
            </w:pPr>
            <w:r w:rsidRPr="00347229">
              <w:rPr>
                <w:rFonts w:cs="Arial"/>
                <w:color w:val="000000" w:themeColor="text1"/>
                <w:szCs w:val="20"/>
              </w:rPr>
              <w:t>x-(</w:t>
            </w:r>
          </w:p>
        </w:tc>
        <w:tc>
          <w:tcPr>
            <w:tcW w:w="1155" w:type="dxa"/>
            <w:noWrap/>
            <w:hideMark/>
          </w:tcPr>
          <w:p w14:paraId="1F4E262B"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35CC2115" w14:textId="77777777" w:rsidTr="00B32D91">
        <w:trPr>
          <w:trHeight w:val="300"/>
        </w:trPr>
        <w:tc>
          <w:tcPr>
            <w:tcW w:w="405" w:type="dxa"/>
            <w:noWrap/>
            <w:hideMark/>
          </w:tcPr>
          <w:p w14:paraId="69B32ED4" w14:textId="77777777" w:rsidR="00B32D91" w:rsidRPr="00347229" w:rsidRDefault="00B32D91" w:rsidP="00B32D91">
            <w:pPr>
              <w:rPr>
                <w:rFonts w:cs="Arial"/>
                <w:color w:val="000000" w:themeColor="text1"/>
                <w:szCs w:val="20"/>
              </w:rPr>
            </w:pPr>
            <w:r w:rsidRPr="00347229">
              <w:rPr>
                <w:rFonts w:cs="Arial"/>
                <w:color w:val="000000" w:themeColor="text1"/>
                <w:szCs w:val="20"/>
              </w:rPr>
              <w:t>xp</w:t>
            </w:r>
          </w:p>
        </w:tc>
        <w:tc>
          <w:tcPr>
            <w:tcW w:w="1155" w:type="dxa"/>
            <w:noWrap/>
            <w:hideMark/>
          </w:tcPr>
          <w:p w14:paraId="1A186AF6"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6C8DE06B" w14:textId="77777777" w:rsidTr="00B32D91">
        <w:trPr>
          <w:trHeight w:val="300"/>
        </w:trPr>
        <w:tc>
          <w:tcPr>
            <w:tcW w:w="405" w:type="dxa"/>
            <w:noWrap/>
            <w:hideMark/>
          </w:tcPr>
          <w:p w14:paraId="731DE191"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5C6367B1"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3010CA2" w14:textId="77777777" w:rsidTr="00B32D91">
        <w:trPr>
          <w:trHeight w:val="300"/>
        </w:trPr>
        <w:tc>
          <w:tcPr>
            <w:tcW w:w="405" w:type="dxa"/>
            <w:noWrap/>
            <w:hideMark/>
          </w:tcPr>
          <w:p w14:paraId="19E75106"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5A1C193D"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4CB4105E" w14:textId="77777777" w:rsidTr="00B32D91">
        <w:trPr>
          <w:trHeight w:val="300"/>
        </w:trPr>
        <w:tc>
          <w:tcPr>
            <w:tcW w:w="405" w:type="dxa"/>
            <w:noWrap/>
            <w:hideMark/>
          </w:tcPr>
          <w:p w14:paraId="5A4E63AA"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0C524F2C"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4BFE445E" w14:textId="77777777" w:rsidTr="00B32D91">
        <w:trPr>
          <w:trHeight w:val="300"/>
        </w:trPr>
        <w:tc>
          <w:tcPr>
            <w:tcW w:w="405" w:type="dxa"/>
            <w:noWrap/>
            <w:hideMark/>
          </w:tcPr>
          <w:p w14:paraId="32E4C7A2"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0DCB5165"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BD426C3" w14:textId="77777777" w:rsidTr="00B32D91">
        <w:trPr>
          <w:trHeight w:val="300"/>
        </w:trPr>
        <w:tc>
          <w:tcPr>
            <w:tcW w:w="405" w:type="dxa"/>
            <w:noWrap/>
            <w:hideMark/>
          </w:tcPr>
          <w:p w14:paraId="74919839"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1089A6E4"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C29DA1F" w14:textId="77777777" w:rsidTr="00B32D91">
        <w:trPr>
          <w:trHeight w:val="300"/>
        </w:trPr>
        <w:tc>
          <w:tcPr>
            <w:tcW w:w="405" w:type="dxa"/>
            <w:noWrap/>
            <w:hideMark/>
          </w:tcPr>
          <w:p w14:paraId="64DFC793"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77F85034"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bl>
    <w:p w14:paraId="17DC0C3F" w14:textId="1BA8B737" w:rsidR="00D035CF" w:rsidRPr="00347229" w:rsidRDefault="00311541" w:rsidP="00614666">
      <w:pPr>
        <w:pStyle w:val="Heading2"/>
      </w:pPr>
      <w:r w:rsidRPr="00347229">
        <w:t>Pre-Processing</w:t>
      </w:r>
    </w:p>
    <w:p w14:paraId="39BBD0A9" w14:textId="7993C692" w:rsidR="00F64FA2" w:rsidRPr="00347229" w:rsidRDefault="00311541" w:rsidP="00614666">
      <w:pPr>
        <w:shd w:val="clear" w:color="auto" w:fill="FFFFFF"/>
        <w:rPr>
          <w:rFonts w:cs="Arial"/>
          <w:color w:val="000000" w:themeColor="text1"/>
          <w:szCs w:val="20"/>
        </w:rPr>
      </w:pPr>
      <w:r w:rsidRPr="00347229">
        <w:rPr>
          <w:rFonts w:cs="Arial"/>
          <w:color w:val="000000" w:themeColor="text1"/>
          <w:szCs w:val="20"/>
        </w:rPr>
        <w:t>Setelah</w:t>
      </w:r>
      <w:r w:rsidR="00D035CF" w:rsidRPr="00347229">
        <w:rPr>
          <w:rFonts w:cs="Arial"/>
          <w:color w:val="000000" w:themeColor="text1"/>
          <w:szCs w:val="20"/>
          <w:lang w:val="id-ID"/>
        </w:rPr>
        <w:t xml:space="preserve"> </w:t>
      </w:r>
      <w:r w:rsidRPr="00347229">
        <w:rPr>
          <w:rFonts w:cs="Arial"/>
          <w:color w:val="000000" w:themeColor="text1"/>
          <w:szCs w:val="20"/>
        </w:rPr>
        <w:t xml:space="preserve">melabeli data, langkah selanjutnya adalah </w:t>
      </w:r>
      <w:r w:rsidRPr="00347229">
        <w:rPr>
          <w:rFonts w:cs="Arial"/>
          <w:i/>
          <w:color w:val="000000" w:themeColor="text1"/>
          <w:szCs w:val="20"/>
        </w:rPr>
        <w:t>pre-processing</w:t>
      </w:r>
      <w:r w:rsidRPr="00347229">
        <w:rPr>
          <w:rFonts w:cs="Arial"/>
          <w:color w:val="000000" w:themeColor="text1"/>
          <w:szCs w:val="20"/>
        </w:rPr>
        <w:t xml:space="preserve">. Tahap ini merupakan tahap dimana data disiapkan untuk mejadi data yang siap untuk dianalisa. Ada beberapa tahap dari </w:t>
      </w:r>
      <w:r w:rsidRPr="00347229">
        <w:rPr>
          <w:rFonts w:cs="Arial"/>
          <w:i/>
          <w:color w:val="000000" w:themeColor="text1"/>
          <w:szCs w:val="20"/>
        </w:rPr>
        <w:t xml:space="preserve">pre-processing </w:t>
      </w:r>
      <w:r w:rsidRPr="00347229">
        <w:rPr>
          <w:rFonts w:cs="Arial"/>
          <w:color w:val="000000" w:themeColor="text1"/>
          <w:szCs w:val="20"/>
        </w:rPr>
        <w:t xml:space="preserve">dalam penelitian ini termasuk </w:t>
      </w:r>
      <w:r w:rsidRPr="00347229">
        <w:rPr>
          <w:rFonts w:cs="Arial"/>
          <w:i/>
          <w:color w:val="000000" w:themeColor="text1"/>
          <w:szCs w:val="20"/>
        </w:rPr>
        <w:t>cleansing</w:t>
      </w:r>
      <w:r w:rsidRPr="00347229">
        <w:rPr>
          <w:rFonts w:cs="Arial"/>
          <w:color w:val="000000" w:themeColor="text1"/>
          <w:szCs w:val="20"/>
        </w:rPr>
        <w:t xml:space="preserve">, konversi </w:t>
      </w:r>
      <w:r w:rsidRPr="00347229">
        <w:rPr>
          <w:rFonts w:cs="Arial"/>
          <w:i/>
          <w:color w:val="000000" w:themeColor="text1"/>
          <w:szCs w:val="20"/>
        </w:rPr>
        <w:t>emoticons</w:t>
      </w:r>
      <w:r w:rsidRPr="00347229">
        <w:rPr>
          <w:rFonts w:cs="Arial"/>
          <w:color w:val="000000" w:themeColor="text1"/>
          <w:szCs w:val="20"/>
        </w:rPr>
        <w:t xml:space="preserve">, </w:t>
      </w:r>
      <w:r w:rsidRPr="00347229">
        <w:rPr>
          <w:rFonts w:cs="Arial"/>
          <w:i/>
          <w:color w:val="000000" w:themeColor="text1"/>
          <w:szCs w:val="20"/>
        </w:rPr>
        <w:t>transform cases</w:t>
      </w:r>
      <w:r w:rsidRPr="00347229">
        <w:rPr>
          <w:rFonts w:cs="Arial"/>
          <w:color w:val="000000" w:themeColor="text1"/>
          <w:szCs w:val="20"/>
        </w:rPr>
        <w:t xml:space="preserve">, </w:t>
      </w:r>
      <w:r w:rsidRPr="00347229">
        <w:rPr>
          <w:rFonts w:cs="Arial"/>
          <w:i/>
          <w:color w:val="000000" w:themeColor="text1"/>
          <w:szCs w:val="20"/>
        </w:rPr>
        <w:t>tokenizing</w:t>
      </w:r>
      <w:r w:rsidRPr="00347229">
        <w:rPr>
          <w:rFonts w:cs="Arial"/>
          <w:color w:val="000000" w:themeColor="text1"/>
          <w:szCs w:val="20"/>
        </w:rPr>
        <w:t xml:space="preserve">, </w:t>
      </w:r>
      <w:r w:rsidRPr="00347229">
        <w:rPr>
          <w:rFonts w:cs="Arial"/>
          <w:i/>
          <w:color w:val="000000" w:themeColor="text1"/>
          <w:szCs w:val="20"/>
        </w:rPr>
        <w:t xml:space="preserve">filter token </w:t>
      </w:r>
      <w:r w:rsidRPr="00347229">
        <w:rPr>
          <w:rFonts w:cs="Arial"/>
          <w:color w:val="000000" w:themeColor="text1"/>
          <w:szCs w:val="20"/>
        </w:rPr>
        <w:t>(</w:t>
      </w:r>
      <w:r w:rsidRPr="00347229">
        <w:rPr>
          <w:rFonts w:cs="Arial"/>
          <w:i/>
          <w:color w:val="000000" w:themeColor="text1"/>
          <w:szCs w:val="20"/>
        </w:rPr>
        <w:t>by length</w:t>
      </w:r>
      <w:r w:rsidRPr="00347229">
        <w:rPr>
          <w:rFonts w:cs="Arial"/>
          <w:color w:val="000000" w:themeColor="text1"/>
          <w:szCs w:val="20"/>
        </w:rPr>
        <w:t xml:space="preserve">), dan </w:t>
      </w:r>
      <w:r w:rsidRPr="00347229">
        <w:rPr>
          <w:rFonts w:cs="Arial"/>
          <w:i/>
          <w:color w:val="000000" w:themeColor="text1"/>
          <w:szCs w:val="20"/>
        </w:rPr>
        <w:t>filter stopword</w:t>
      </w:r>
      <w:r w:rsidRPr="00347229">
        <w:rPr>
          <w:rFonts w:cs="Arial"/>
          <w:color w:val="000000" w:themeColor="text1"/>
          <w:szCs w:val="20"/>
        </w:rPr>
        <w:t>.</w:t>
      </w:r>
      <w:r w:rsidR="004D77AD" w:rsidRPr="00347229">
        <w:rPr>
          <w:rFonts w:cs="Arial"/>
          <w:color w:val="000000" w:themeColor="text1"/>
          <w:szCs w:val="20"/>
        </w:rPr>
        <w:t xml:space="preserve"> Gambar 2 menunjukkan konten dari operator “Subprocess”. Dalam hal ini digunakan untuk </w:t>
      </w:r>
      <w:r w:rsidR="004D77AD" w:rsidRPr="00347229">
        <w:rPr>
          <w:rFonts w:cs="Arial"/>
          <w:i/>
          <w:color w:val="000000" w:themeColor="text1"/>
          <w:szCs w:val="20"/>
        </w:rPr>
        <w:t>cleansing</w:t>
      </w:r>
      <w:r w:rsidR="004D77AD" w:rsidRPr="00347229">
        <w:rPr>
          <w:rFonts w:cs="Arial"/>
          <w:color w:val="000000" w:themeColor="text1"/>
          <w:szCs w:val="20"/>
        </w:rPr>
        <w:t xml:space="preserve">, </w:t>
      </w:r>
      <w:r w:rsidR="004D77AD" w:rsidRPr="00347229">
        <w:rPr>
          <w:rFonts w:cs="Arial"/>
          <w:i/>
          <w:color w:val="000000" w:themeColor="text1"/>
          <w:szCs w:val="20"/>
        </w:rPr>
        <w:t>replace</w:t>
      </w:r>
      <w:r w:rsidR="004D77AD" w:rsidRPr="00347229">
        <w:rPr>
          <w:rFonts w:cs="Arial"/>
          <w:color w:val="000000" w:themeColor="text1"/>
          <w:szCs w:val="20"/>
        </w:rPr>
        <w:t xml:space="preserve"> (</w:t>
      </w:r>
      <w:r w:rsidR="004D77AD" w:rsidRPr="00347229">
        <w:rPr>
          <w:rFonts w:cs="Arial"/>
          <w:i/>
          <w:color w:val="000000" w:themeColor="text1"/>
          <w:szCs w:val="20"/>
        </w:rPr>
        <w:t>dictionary</w:t>
      </w:r>
      <w:r w:rsidR="004D77AD" w:rsidRPr="00347229">
        <w:rPr>
          <w:rFonts w:cs="Arial"/>
          <w:color w:val="000000" w:themeColor="text1"/>
          <w:szCs w:val="20"/>
        </w:rPr>
        <w:t>) untuk membaca emoticon.</w:t>
      </w:r>
      <w:r w:rsidR="00D0353A" w:rsidRPr="00347229">
        <w:rPr>
          <w:rFonts w:cs="Arial"/>
          <w:color w:val="000000" w:themeColor="text1"/>
          <w:szCs w:val="20"/>
        </w:rPr>
        <w:t xml:space="preserve"> Lalu setelah selesai datanya akan di </w:t>
      </w:r>
      <w:r w:rsidR="00933787">
        <w:rPr>
          <w:rFonts w:cs="Arial"/>
          <w:color w:val="000000" w:themeColor="text1"/>
          <w:szCs w:val="20"/>
        </w:rPr>
        <w:t>“Multiply”</w:t>
      </w:r>
      <w:r w:rsidR="00D0353A" w:rsidRPr="00347229">
        <w:rPr>
          <w:rFonts w:cs="Arial"/>
          <w:i/>
          <w:color w:val="000000" w:themeColor="text1"/>
          <w:szCs w:val="20"/>
        </w:rPr>
        <w:t xml:space="preserve"> </w:t>
      </w:r>
      <w:r w:rsidR="00D0353A" w:rsidRPr="00347229">
        <w:rPr>
          <w:rFonts w:cs="Arial"/>
          <w:color w:val="000000" w:themeColor="text1"/>
          <w:szCs w:val="20"/>
        </w:rPr>
        <w:t>agar bisa berjalan dua jalur.</w:t>
      </w:r>
    </w:p>
    <w:p w14:paraId="622E3C3D" w14:textId="244D2CE6" w:rsidR="00981D16" w:rsidRPr="00347229" w:rsidRDefault="004D77AD" w:rsidP="008B2FCD">
      <w:pPr>
        <w:shd w:val="clear" w:color="auto" w:fill="FFFFFF"/>
        <w:jc w:val="center"/>
        <w:rPr>
          <w:rFonts w:cs="Arial"/>
          <w:color w:val="000000" w:themeColor="text1"/>
          <w:szCs w:val="20"/>
        </w:rPr>
      </w:pPr>
      <w:r w:rsidRPr="00347229">
        <w:rPr>
          <w:rFonts w:cs="Arial"/>
          <w:noProof/>
          <w:lang w:eastAsia="en-US"/>
        </w:rPr>
        <w:drawing>
          <wp:inline distT="0" distB="0" distL="0" distR="0" wp14:anchorId="3491989F" wp14:editId="3D4F1D66">
            <wp:extent cx="4772025" cy="221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474" cy="2218611"/>
                    </a:xfrm>
                    <a:prstGeom prst="rect">
                      <a:avLst/>
                    </a:prstGeom>
                  </pic:spPr>
                </pic:pic>
              </a:graphicData>
            </a:graphic>
          </wp:inline>
        </w:drawing>
      </w:r>
    </w:p>
    <w:p w14:paraId="5279C11E" w14:textId="6C4F36D3" w:rsidR="004D77AD" w:rsidRPr="00347229" w:rsidRDefault="004D77AD" w:rsidP="00D0353A">
      <w:pPr>
        <w:pStyle w:val="Caption"/>
        <w:numPr>
          <w:ilvl w:val="0"/>
          <w:numId w:val="17"/>
        </w:numPr>
        <w:rPr>
          <w:rFonts w:cs="Arial"/>
          <w:i/>
          <w:color w:val="000000" w:themeColor="text1"/>
          <w:szCs w:val="20"/>
          <w:lang w:val="id-ID"/>
        </w:rPr>
      </w:pPr>
      <w:r w:rsidRPr="00347229">
        <w:rPr>
          <w:rFonts w:cs="Arial"/>
        </w:rPr>
        <w:t>Isi Konten dari Operator Subprocess.</w:t>
      </w:r>
    </w:p>
    <w:p w14:paraId="59FFAC3D" w14:textId="434B7A9A" w:rsidR="00D0353A" w:rsidRPr="00347229" w:rsidRDefault="00D0353A" w:rsidP="00D0353A">
      <w:pPr>
        <w:pStyle w:val="Caption"/>
        <w:numPr>
          <w:ilvl w:val="0"/>
          <w:numId w:val="0"/>
        </w:numPr>
        <w:jc w:val="both"/>
        <w:rPr>
          <w:rFonts w:cs="Arial"/>
          <w:b w:val="0"/>
          <w:szCs w:val="20"/>
        </w:rPr>
      </w:pPr>
      <w:r w:rsidRPr="00347229">
        <w:rPr>
          <w:rFonts w:cs="Arial"/>
          <w:b w:val="0"/>
          <w:szCs w:val="20"/>
        </w:rPr>
        <w:t xml:space="preserve">Data yang akan peneliti gunakan masih butuh untuk disaring dan disiapkan untuk proses selanjutnya. Tentunya </w:t>
      </w:r>
      <w:r w:rsidRPr="00347229">
        <w:rPr>
          <w:rFonts w:cs="Arial"/>
          <w:b w:val="0"/>
          <w:i/>
          <w:szCs w:val="20"/>
        </w:rPr>
        <w:t>data crawling</w:t>
      </w:r>
      <w:r w:rsidRPr="00347229">
        <w:rPr>
          <w:rFonts w:cs="Arial"/>
          <w:b w:val="0"/>
          <w:szCs w:val="20"/>
        </w:rPr>
        <w:t xml:space="preserve"> dan </w:t>
      </w:r>
      <w:r w:rsidRPr="00347229">
        <w:rPr>
          <w:rFonts w:cs="Arial"/>
          <w:b w:val="0"/>
          <w:i/>
          <w:szCs w:val="20"/>
        </w:rPr>
        <w:t>filtering</w:t>
      </w:r>
      <w:r w:rsidRPr="00347229">
        <w:rPr>
          <w:rFonts w:cs="Arial"/>
          <w:b w:val="0"/>
          <w:szCs w:val="20"/>
        </w:rPr>
        <w:t xml:space="preserve"> dari twitter sendiri masih belum rapi dan bersih sehingga penyaringan ulang masih sangat dibutuhkan. Namun sebelum itu masih dibutuhkan mengubah data nominal ke bentuk teks, lalu peneliti akan menggunakan operator yang bernama “Process Document From Data”. Di dalam operator tersebut akan digunakan berbag</w:t>
      </w:r>
      <w:r w:rsidR="007D13F2" w:rsidRPr="00347229">
        <w:rPr>
          <w:rFonts w:cs="Arial"/>
          <w:b w:val="0"/>
          <w:szCs w:val="20"/>
        </w:rPr>
        <w:t>ai macam operasi untuk menyaring</w:t>
      </w:r>
      <w:r w:rsidRPr="00347229">
        <w:rPr>
          <w:rFonts w:cs="Arial"/>
          <w:b w:val="0"/>
          <w:szCs w:val="20"/>
        </w:rPr>
        <w:t xml:space="preserve"> data. Proses ini dilakukan </w:t>
      </w:r>
      <w:r w:rsidRPr="00347229">
        <w:rPr>
          <w:rFonts w:cs="Arial"/>
          <w:b w:val="0"/>
          <w:szCs w:val="20"/>
        </w:rPr>
        <w:lastRenderedPageBreak/>
        <w:t>dua kali di aliran yang berbeda</w:t>
      </w:r>
      <w:r w:rsidR="007D13F2" w:rsidRPr="00347229">
        <w:rPr>
          <w:rFonts w:cs="Arial"/>
          <w:b w:val="0"/>
          <w:szCs w:val="20"/>
        </w:rPr>
        <w:t xml:space="preserve"> karena operator </w:t>
      </w:r>
      <w:r w:rsidR="007D13F2" w:rsidRPr="00347229">
        <w:rPr>
          <w:rFonts w:cs="Arial"/>
          <w:b w:val="0"/>
          <w:i/>
          <w:szCs w:val="20"/>
        </w:rPr>
        <w:t xml:space="preserve">multiply </w:t>
      </w:r>
      <w:r w:rsidR="007D13F2" w:rsidRPr="00347229">
        <w:rPr>
          <w:rFonts w:cs="Arial"/>
          <w:b w:val="0"/>
          <w:szCs w:val="20"/>
        </w:rPr>
        <w:t>sebelumnya. Gambar 3 merupakan operator-operator yang ada di dalam proses dokumen dari sebuah data.</w:t>
      </w:r>
    </w:p>
    <w:p w14:paraId="1CF72190" w14:textId="01A81698" w:rsidR="00D0353A" w:rsidRPr="00347229" w:rsidRDefault="007D13F2" w:rsidP="008B2FCD">
      <w:pPr>
        <w:pStyle w:val="Caption"/>
        <w:numPr>
          <w:ilvl w:val="0"/>
          <w:numId w:val="0"/>
        </w:numPr>
        <w:rPr>
          <w:rFonts w:cs="Arial"/>
          <w:b w:val="0"/>
          <w:szCs w:val="20"/>
          <w:lang w:eastAsia="en-US"/>
        </w:rPr>
      </w:pPr>
      <w:r w:rsidRPr="00347229">
        <w:rPr>
          <w:rFonts w:cs="Arial"/>
          <w:noProof/>
          <w:lang w:eastAsia="en-US"/>
        </w:rPr>
        <w:drawing>
          <wp:inline distT="0" distB="0" distL="0" distR="0" wp14:anchorId="28778955" wp14:editId="0F748FD2">
            <wp:extent cx="4876800" cy="230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85" cy="2310776"/>
                    </a:xfrm>
                    <a:prstGeom prst="rect">
                      <a:avLst/>
                    </a:prstGeom>
                  </pic:spPr>
                </pic:pic>
              </a:graphicData>
            </a:graphic>
          </wp:inline>
        </w:drawing>
      </w:r>
    </w:p>
    <w:p w14:paraId="31D6A8DC" w14:textId="627388F6" w:rsidR="001E0B16" w:rsidRPr="00347229" w:rsidRDefault="007D13F2" w:rsidP="001E0B16">
      <w:pPr>
        <w:pStyle w:val="Caption"/>
        <w:numPr>
          <w:ilvl w:val="0"/>
          <w:numId w:val="17"/>
        </w:numPr>
        <w:rPr>
          <w:rFonts w:cs="Arial"/>
          <w:i/>
          <w:color w:val="000000" w:themeColor="text1"/>
          <w:szCs w:val="20"/>
          <w:lang w:val="id-ID"/>
        </w:rPr>
      </w:pPr>
      <w:r w:rsidRPr="00347229">
        <w:rPr>
          <w:rFonts w:cs="Arial"/>
        </w:rPr>
        <w:t>Isi Operator Proses Dokumen.</w:t>
      </w:r>
    </w:p>
    <w:p w14:paraId="6DA84FE8" w14:textId="77777777" w:rsidR="001E0B16" w:rsidRPr="00347229" w:rsidRDefault="001E0B16" w:rsidP="001E0B16">
      <w:pPr>
        <w:pStyle w:val="ListParagraph"/>
        <w:numPr>
          <w:ilvl w:val="0"/>
          <w:numId w:val="18"/>
        </w:numPr>
        <w:suppressAutoHyphens w:val="0"/>
        <w:spacing w:line="276" w:lineRule="auto"/>
        <w:rPr>
          <w:rFonts w:cs="Arial"/>
          <w:b/>
          <w:color w:val="000000"/>
          <w:szCs w:val="20"/>
          <w:lang w:eastAsia="en-US"/>
        </w:rPr>
      </w:pPr>
      <w:r w:rsidRPr="00347229">
        <w:rPr>
          <w:rFonts w:cs="Arial"/>
          <w:b/>
          <w:color w:val="000000"/>
          <w:szCs w:val="20"/>
        </w:rPr>
        <w:t>Transform cases</w:t>
      </w:r>
    </w:p>
    <w:p w14:paraId="6D0E78C1" w14:textId="77777777" w:rsidR="001E0B16" w:rsidRPr="00347229" w:rsidRDefault="001E0B16" w:rsidP="001E0B16">
      <w:pPr>
        <w:ind w:left="720"/>
        <w:rPr>
          <w:rFonts w:cs="Arial"/>
          <w:color w:val="000000"/>
          <w:szCs w:val="20"/>
        </w:rPr>
      </w:pPr>
      <w:r w:rsidRPr="00347229">
        <w:rPr>
          <w:rFonts w:cs="Arial"/>
          <w:color w:val="000000"/>
          <w:szCs w:val="20"/>
        </w:rPr>
        <w:t>Operator ini digunakan untuk mengubah semua karakter menjadi huruf kecil.</w:t>
      </w:r>
    </w:p>
    <w:p w14:paraId="5F3B7F85"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Tokenize</w:t>
      </w:r>
    </w:p>
    <w:p w14:paraId="0D7ACDFF" w14:textId="5A88F631" w:rsidR="001E0B16" w:rsidRPr="00347229" w:rsidRDefault="001E0B16" w:rsidP="008B2FCD">
      <w:pPr>
        <w:ind w:left="720"/>
        <w:rPr>
          <w:rFonts w:cs="Arial"/>
          <w:color w:val="000000"/>
          <w:szCs w:val="20"/>
        </w:rPr>
      </w:pPr>
      <w:r w:rsidRPr="00347229">
        <w:rPr>
          <w:rFonts w:cs="Arial"/>
          <w:color w:val="000000"/>
          <w:szCs w:val="20"/>
        </w:rPr>
        <w:t>Operator ini akan memisahkan kalimat menjadi tiap kata atau yang disebut tokenisasi.</w:t>
      </w:r>
    </w:p>
    <w:p w14:paraId="4816A457"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Filter Tokens (by length)</w:t>
      </w:r>
    </w:p>
    <w:p w14:paraId="4DBE9DF9" w14:textId="2945B574" w:rsidR="008B2FCD" w:rsidRPr="00347229" w:rsidRDefault="001E0B16" w:rsidP="002D2997">
      <w:pPr>
        <w:ind w:left="720"/>
        <w:rPr>
          <w:rFonts w:cs="Arial"/>
          <w:color w:val="000000"/>
          <w:szCs w:val="20"/>
        </w:rPr>
      </w:pPr>
      <w:r w:rsidRPr="00347229">
        <w:rPr>
          <w:rFonts w:cs="Arial"/>
          <w:color w:val="000000"/>
          <w:szCs w:val="20"/>
        </w:rPr>
        <w:t>Operator ini memfilter token tergantung dengan panjangnya. Penulis akan memberikan range atau jarak dari 4 sampai 25. Jadi, operator akan filter setiap kata kecuali kata yang ada di range tersebut.</w:t>
      </w:r>
    </w:p>
    <w:p w14:paraId="77DE6469"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Filter Stopwords (Dictionary)</w:t>
      </w:r>
    </w:p>
    <w:p w14:paraId="29BF0D5A" w14:textId="4E1C9304" w:rsidR="001E0B16" w:rsidRPr="00347229" w:rsidRDefault="001E0B16" w:rsidP="001E0B16">
      <w:pPr>
        <w:ind w:left="720"/>
        <w:rPr>
          <w:rFonts w:cs="Arial"/>
          <w:color w:val="000000"/>
          <w:szCs w:val="20"/>
        </w:rPr>
      </w:pPr>
      <w:r w:rsidRPr="00347229">
        <w:rPr>
          <w:rFonts w:cs="Arial"/>
          <w:color w:val="000000"/>
          <w:szCs w:val="20"/>
        </w:rPr>
        <w:t xml:space="preserve">Operator ini akan menghilangkan </w:t>
      </w:r>
      <w:r w:rsidRPr="00347229">
        <w:rPr>
          <w:rFonts w:cs="Arial"/>
          <w:i/>
          <w:color w:val="000000"/>
          <w:szCs w:val="20"/>
        </w:rPr>
        <w:t>stopwords</w:t>
      </w:r>
      <w:r w:rsidRPr="00347229">
        <w:rPr>
          <w:rFonts w:cs="Arial"/>
          <w:color w:val="000000"/>
          <w:szCs w:val="20"/>
        </w:rPr>
        <w:t>. Namun untuk mengenali dan bekerja pada bahasa indonesia butuh pengenalan secara manual. Oleh karena itu peneliti memakai ‘Filter Stopwords (Dictionary)’ dengan menggu</w:t>
      </w:r>
      <w:r w:rsidR="00E3764A" w:rsidRPr="00347229">
        <w:rPr>
          <w:rFonts w:cs="Arial"/>
          <w:color w:val="000000"/>
          <w:szCs w:val="20"/>
        </w:rPr>
        <w:t>nakan file “stopword_indo</w:t>
      </w:r>
      <w:r w:rsidRPr="00347229">
        <w:rPr>
          <w:rFonts w:cs="Arial"/>
          <w:color w:val="000000"/>
          <w:szCs w:val="20"/>
        </w:rPr>
        <w:t>.txt” yang katanya sudah ditentukan sebelumnya.</w:t>
      </w:r>
    </w:p>
    <w:p w14:paraId="216FFD41"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Stem (Dictionary)</w:t>
      </w:r>
    </w:p>
    <w:p w14:paraId="60536BFF" w14:textId="21BDD714" w:rsidR="001E0B16" w:rsidRPr="00347229" w:rsidRDefault="001E0B16" w:rsidP="001E0B16">
      <w:pPr>
        <w:ind w:left="720"/>
        <w:rPr>
          <w:rFonts w:cs="Arial"/>
          <w:color w:val="000000"/>
          <w:szCs w:val="20"/>
        </w:rPr>
      </w:pPr>
      <w:r w:rsidRPr="00347229">
        <w:rPr>
          <w:rFonts w:cs="Arial"/>
          <w:color w:val="000000"/>
          <w:szCs w:val="20"/>
        </w:rPr>
        <w:t>Guna operator adalah mengubah semua kata mejadi bentuk dasarnya. Dengan menggunakan file “stem.txt”. Contohnya seperti kata lah,kah,ku,mu,isme,di, dan lain-lain.</w:t>
      </w:r>
    </w:p>
    <w:p w14:paraId="0AF0EC51" w14:textId="6DA3DAC9" w:rsidR="00392A69" w:rsidRPr="00347229" w:rsidRDefault="00392A69" w:rsidP="00392A69">
      <w:pPr>
        <w:pStyle w:val="ListParagraph"/>
        <w:numPr>
          <w:ilvl w:val="0"/>
          <w:numId w:val="18"/>
        </w:numPr>
        <w:rPr>
          <w:rFonts w:cs="Arial"/>
          <w:b/>
          <w:color w:val="000000"/>
          <w:szCs w:val="20"/>
        </w:rPr>
      </w:pPr>
      <w:r w:rsidRPr="00347229">
        <w:rPr>
          <w:rFonts w:cs="Arial"/>
          <w:b/>
          <w:color w:val="000000"/>
          <w:szCs w:val="20"/>
        </w:rPr>
        <w:t>Pembobotan Kata</w:t>
      </w:r>
    </w:p>
    <w:p w14:paraId="00F70883" w14:textId="7E915E86" w:rsidR="00E3764A" w:rsidRPr="00347229" w:rsidRDefault="00392A69" w:rsidP="00F145B8">
      <w:pPr>
        <w:pStyle w:val="ListParagraph"/>
        <w:rPr>
          <w:rFonts w:cs="Arial"/>
          <w:color w:val="000000"/>
          <w:szCs w:val="20"/>
        </w:rPr>
      </w:pPr>
      <w:r w:rsidRPr="00347229">
        <w:rPr>
          <w:rFonts w:cs="Arial"/>
          <w:color w:val="000000"/>
          <w:szCs w:val="20"/>
        </w:rPr>
        <w:t>Pembobotan kata</w:t>
      </w:r>
      <w:r w:rsidR="00B532A0" w:rsidRPr="00347229">
        <w:rPr>
          <w:rFonts w:cs="Arial"/>
          <w:color w:val="000000"/>
          <w:szCs w:val="20"/>
        </w:rPr>
        <w:t xml:space="preserve"> atau </w:t>
      </w:r>
      <w:r w:rsidR="00B532A0" w:rsidRPr="00347229">
        <w:rPr>
          <w:rFonts w:cs="Arial"/>
          <w:i/>
          <w:color w:val="000000"/>
          <w:szCs w:val="20"/>
        </w:rPr>
        <w:t>Weighting Word</w:t>
      </w:r>
      <w:r w:rsidRPr="00347229">
        <w:rPr>
          <w:rFonts w:cs="Arial"/>
          <w:color w:val="000000"/>
          <w:szCs w:val="20"/>
        </w:rPr>
        <w:t xml:space="preserve"> merupakan mekanisme untuk memberikan skor pada frekuensi kemunculan data dalam dokumen. Salah satu pembobotan yang populer</w:t>
      </w:r>
      <w:r w:rsidR="00B532A0" w:rsidRPr="00347229">
        <w:rPr>
          <w:rFonts w:cs="Arial"/>
          <w:color w:val="000000"/>
          <w:szCs w:val="20"/>
        </w:rPr>
        <w:t xml:space="preserve"> adalah TF-IDF </w:t>
      </w:r>
      <w:r w:rsidRPr="00347229">
        <w:rPr>
          <w:rFonts w:cs="Arial"/>
          <w:color w:val="000000"/>
          <w:szCs w:val="20"/>
        </w:rPr>
        <w:t xml:space="preserve">(Term Frequency-Inverse Document Frequency) yang merupakan kombinasi dari dua konsep. </w:t>
      </w:r>
      <w:r w:rsidRPr="00347229">
        <w:rPr>
          <w:rFonts w:cs="Arial"/>
          <w:i/>
          <w:color w:val="000000"/>
          <w:szCs w:val="20"/>
        </w:rPr>
        <w:t>Term frequency</w:t>
      </w:r>
      <w:r w:rsidRPr="00347229">
        <w:rPr>
          <w:rFonts w:cs="Arial"/>
          <w:color w:val="000000"/>
          <w:szCs w:val="20"/>
        </w:rPr>
        <w:t xml:space="preserve"> merupakan konsep pembobotan dengan mencari seberapa sering istilah dalam suatu dokumen. Sedangkan </w:t>
      </w:r>
      <w:r w:rsidRPr="00347229">
        <w:rPr>
          <w:rFonts w:cs="Arial"/>
          <w:i/>
          <w:color w:val="000000"/>
          <w:szCs w:val="20"/>
        </w:rPr>
        <w:t xml:space="preserve">Document Frequency </w:t>
      </w:r>
      <w:r w:rsidRPr="00347229">
        <w:rPr>
          <w:rFonts w:cs="Arial"/>
          <w:color w:val="000000"/>
          <w:szCs w:val="20"/>
        </w:rPr>
        <w:t>adalah jumlah dokumen di mana istilah tersebut muncul. Semakin kecil frekuensi kejadiannya, semakin kecil bobot nilai.</w:t>
      </w:r>
      <w:r w:rsidR="00E3764A" w:rsidRPr="00347229">
        <w:rPr>
          <w:rFonts w:cs="Arial"/>
          <w:color w:val="000000"/>
          <w:szCs w:val="20"/>
        </w:rPr>
        <w:t xml:space="preserve"> Dengan rumus pembobotan ini adalah :</w:t>
      </w:r>
    </w:p>
    <w:p w14:paraId="29E43F3B" w14:textId="77777777" w:rsidR="00F145B8" w:rsidRPr="00347229" w:rsidRDefault="00F145B8" w:rsidP="00F145B8">
      <w:pPr>
        <w:pStyle w:val="ListParagraph"/>
        <w:rPr>
          <w:rFonts w:cs="Arial"/>
          <w:color w:val="000000"/>
          <w:szCs w:val="20"/>
        </w:rPr>
      </w:pPr>
    </w:p>
    <w:p w14:paraId="6CB46AA8" w14:textId="61198A2C" w:rsidR="00421BFC" w:rsidRPr="00347229" w:rsidRDefault="00E3764A" w:rsidP="00F145B8">
      <w:pPr>
        <w:pStyle w:val="ListParagraph"/>
        <w:jc w:val="center"/>
        <w:rPr>
          <w:rFonts w:cs="Arial"/>
          <w:i/>
          <w:color w:val="000000"/>
          <w:szCs w:val="20"/>
        </w:rPr>
      </w:pPr>
      <w:r w:rsidRPr="00347229">
        <w:rPr>
          <w:rFonts w:cs="Arial"/>
          <w:i/>
          <w:color w:val="000000"/>
          <w:szCs w:val="20"/>
        </w:rPr>
        <w:t>TF-IDF = TF(t,d) x IDF(t)</w:t>
      </w:r>
    </w:p>
    <w:p w14:paraId="2BD6A668" w14:textId="77777777" w:rsidR="00F145B8" w:rsidRPr="00347229" w:rsidRDefault="00F145B8" w:rsidP="00F145B8">
      <w:pPr>
        <w:pStyle w:val="ListParagraph"/>
        <w:jc w:val="center"/>
        <w:rPr>
          <w:rFonts w:cs="Arial"/>
          <w:i/>
          <w:color w:val="000000"/>
          <w:szCs w:val="20"/>
        </w:rPr>
      </w:pPr>
    </w:p>
    <w:p w14:paraId="3E92ED62" w14:textId="7FE9ED73" w:rsidR="00E3764A" w:rsidRPr="00347229" w:rsidRDefault="00E3764A" w:rsidP="00E3764A">
      <w:pPr>
        <w:pStyle w:val="ListParagraph"/>
        <w:rPr>
          <w:rFonts w:cs="Arial"/>
          <w:color w:val="000000"/>
          <w:szCs w:val="20"/>
        </w:rPr>
      </w:pPr>
      <w:r w:rsidRPr="00347229">
        <w:rPr>
          <w:rFonts w:cs="Arial"/>
          <w:color w:val="000000"/>
          <w:szCs w:val="20"/>
        </w:rPr>
        <w:t xml:space="preserve">Dengan term frequeny </w:t>
      </w:r>
      <w:r w:rsidR="00421BFC" w:rsidRPr="00347229">
        <w:rPr>
          <w:rFonts w:cs="Arial"/>
          <w:color w:val="000000"/>
          <w:szCs w:val="20"/>
        </w:rPr>
        <w:t>(tf) berapa banyak frekuensi terjadinya istilah (t) dalam sebuah dokumen (d).</w:t>
      </w:r>
      <w:r w:rsidR="00B532A0" w:rsidRPr="00347229">
        <w:rPr>
          <w:rFonts w:cs="Arial"/>
          <w:color w:val="000000"/>
          <w:szCs w:val="20"/>
        </w:rPr>
        <w:t xml:space="preserve"> </w:t>
      </w:r>
      <w:r w:rsidR="00B532A0" w:rsidRPr="00347229">
        <w:rPr>
          <w:rFonts w:cs="Arial"/>
          <w:color w:val="000000"/>
          <w:szCs w:val="20"/>
        </w:rPr>
        <w:fldChar w:fldCharType="begin" w:fldLock="1"/>
      </w:r>
      <w:r w:rsidR="00E23085">
        <w:rPr>
          <w:rFonts w:cs="Arial"/>
          <w:color w:val="000000"/>
          <w:szCs w:val="20"/>
        </w:rPr>
        <w:instrText>ADDIN CSL_CITATION {"citationItems":[{"id":"ITEM-1","itemData":{"DOI":"10.1109/ICOT.2018.8705796","ISBN":"9781538673195","abstract":"Data mining can be used for data analysis of social media users who visit E-Commerce. This study uses data mining techniques aimed at comparing the classification in sentiment analysis from the views of E-Commerce customers who have been written on Twitter. The data set is derived from tweets about E-Commerce in Tokopedia and Bukalapak. Text mining techniques, transform, tokenize, stem, classification, etc. are used to build classification and analysis of sentiment analysis. Rapidminer is also used to assist in making analysis sentiments for comparison by using three different classifications in the dataset with the Decision Tree, K-NN, and Naïve Bayes Classifier approaches to find the best accuracy. The highest result of this study is the Naïve Bayes approach with an accuracy of 77%, precision 88.50% and recall of 64%.","author":[{"dropping-particle":"","family":"Bayhaqy","given":"Achmad","non-dropping-particle":"","parse-names":false,"suffix":""},{"dropping-particle":"","family":"Sfenrianto","given":"Sfenrianto","non-dropping-particle":"","parse-names":false,"suffix":""},{"dropping-particle":"","family":"Nainggolan","given":"Kaman","non-dropping-particle":"","parse-names":false,"suffix":""},{"dropping-particle":"","family":"Kaburuan","given":"Emil R.","non-dropping-particle":"","parse-names":false,"suffix":""}],"container-title":"2018 International Conference on Orange Technologies, ICOT 2018","id":"ITEM-1","issued":{"date-parts":[["2018"]]},"page":"1-6","publisher":"IEEE","title":"Sentiment Analysis about E-Commerce from Tweets Using Decision Tree, K-Nearest Neighbor, and Naïve Bayes","type":"article-journal"},"uris":["http://www.mendeley.com/documents/?uuid=5c63df7f-a63f-48a4-b359-4728916e589a"]}],"mendeley":{"formattedCitation":"(Bayhaqy et al., 2018)","plainTextFormattedCitation":"(Bayhaqy et al., 2018)","previouslyFormattedCitation":"(Bayhaqy et al., 2018)"},"properties":{"noteIndex":0},"schema":"https://github.com/citation-style-language/schema/raw/master/csl-citation.json"}</w:instrText>
      </w:r>
      <w:r w:rsidR="00B532A0" w:rsidRPr="00347229">
        <w:rPr>
          <w:rFonts w:cs="Arial"/>
          <w:color w:val="000000"/>
          <w:szCs w:val="20"/>
        </w:rPr>
        <w:fldChar w:fldCharType="separate"/>
      </w:r>
      <w:r w:rsidR="00B532A0" w:rsidRPr="00347229">
        <w:rPr>
          <w:rFonts w:cs="Arial"/>
          <w:noProof/>
          <w:color w:val="000000"/>
          <w:szCs w:val="20"/>
        </w:rPr>
        <w:t>(Bayhaqy et al., 2018)</w:t>
      </w:r>
      <w:r w:rsidR="00B532A0" w:rsidRPr="00347229">
        <w:rPr>
          <w:rFonts w:cs="Arial"/>
          <w:color w:val="000000"/>
          <w:szCs w:val="20"/>
        </w:rPr>
        <w:fldChar w:fldCharType="end"/>
      </w:r>
    </w:p>
    <w:p w14:paraId="1A2D523C" w14:textId="55D2BA95" w:rsidR="001E0B16" w:rsidRPr="00347229" w:rsidRDefault="00B532A0" w:rsidP="00B532A0">
      <w:pPr>
        <w:pStyle w:val="Heading2"/>
      </w:pPr>
      <w:r w:rsidRPr="00347229">
        <w:t>Klasifikasi Sentimen Analisis</w:t>
      </w:r>
    </w:p>
    <w:p w14:paraId="0CFBC747" w14:textId="2ABFD7A5" w:rsidR="00B532A0" w:rsidRPr="00347229" w:rsidRDefault="00B532A0" w:rsidP="00B532A0">
      <w:pPr>
        <w:rPr>
          <w:rFonts w:cs="Arial"/>
          <w:szCs w:val="20"/>
        </w:rPr>
      </w:pPr>
      <w:r w:rsidRPr="00347229">
        <w:rPr>
          <w:rFonts w:cs="Arial"/>
          <w:szCs w:val="20"/>
        </w:rPr>
        <w:t xml:space="preserve">Setelah </w:t>
      </w:r>
      <w:r w:rsidRPr="00347229">
        <w:rPr>
          <w:rFonts w:cs="Arial"/>
          <w:i/>
          <w:szCs w:val="20"/>
        </w:rPr>
        <w:t>pre-processing</w:t>
      </w:r>
      <w:r w:rsidRPr="00347229">
        <w:rPr>
          <w:rFonts w:cs="Arial"/>
          <w:szCs w:val="20"/>
        </w:rPr>
        <w:t xml:space="preserve"> data langkah selanjutnya adalah klasifikasi dari sentimen analisis yang akan menggunakan 3 algoritma </w:t>
      </w:r>
      <w:r w:rsidRPr="00347229">
        <w:rPr>
          <w:rFonts w:cs="Arial"/>
          <w:i/>
          <w:szCs w:val="20"/>
        </w:rPr>
        <w:t>data mining</w:t>
      </w:r>
      <w:r w:rsidRPr="00347229">
        <w:rPr>
          <w:rFonts w:cs="Arial"/>
          <w:szCs w:val="20"/>
        </w:rPr>
        <w:t xml:space="preserve"> yang berbeda dalam proses untuk menentukan model mana yang </w:t>
      </w:r>
      <w:r w:rsidRPr="00347229">
        <w:rPr>
          <w:rFonts w:cs="Arial"/>
          <w:szCs w:val="20"/>
        </w:rPr>
        <w:lastRenderedPageBreak/>
        <w:t>memiliki tingkat keakuratan paling tinggi dengan dataset yang telah ditentukan polaritasnya secara manual. Setelah mencoba berbagai macam algoritma, model algoritma yang paling akurat akan digunakan untuk evaluasi dan penerapan.</w:t>
      </w:r>
    </w:p>
    <w:p w14:paraId="2BA3A11F" w14:textId="77777777" w:rsidR="00B532A0" w:rsidRPr="00347229" w:rsidRDefault="00B532A0" w:rsidP="00B532A0">
      <w:pPr>
        <w:rPr>
          <w:rFonts w:cs="Arial"/>
          <w:szCs w:val="20"/>
          <w:lang w:eastAsia="en-US"/>
        </w:rPr>
      </w:pPr>
    </w:p>
    <w:p w14:paraId="5F6759D1" w14:textId="605102A8" w:rsidR="00F145B8" w:rsidRPr="00347229" w:rsidRDefault="00933787" w:rsidP="00F145B8">
      <w:pPr>
        <w:rPr>
          <w:rFonts w:cs="Arial"/>
          <w:szCs w:val="20"/>
        </w:rPr>
      </w:pPr>
      <w:r>
        <w:rPr>
          <w:rFonts w:cs="Arial"/>
          <w:szCs w:val="20"/>
        </w:rPr>
        <w:t>Disini peneliti</w:t>
      </w:r>
      <w:r w:rsidR="00B532A0" w:rsidRPr="00347229">
        <w:rPr>
          <w:rFonts w:cs="Arial"/>
          <w:szCs w:val="20"/>
        </w:rPr>
        <w:t xml:space="preserve"> menggunakan </w:t>
      </w:r>
      <w:r w:rsidR="00B532A0" w:rsidRPr="00347229">
        <w:rPr>
          <w:rFonts w:cs="Arial"/>
          <w:i/>
          <w:szCs w:val="20"/>
        </w:rPr>
        <w:t>cross validation</w:t>
      </w:r>
      <w:r w:rsidR="00B532A0" w:rsidRPr="00347229">
        <w:rPr>
          <w:rFonts w:cs="Arial"/>
          <w:szCs w:val="20"/>
        </w:rPr>
        <w:t xml:space="preserve"> yang cocok untuk data yang sudah</w:t>
      </w:r>
      <w:r>
        <w:rPr>
          <w:rFonts w:cs="Arial"/>
          <w:szCs w:val="20"/>
        </w:rPr>
        <w:t xml:space="preserve"> diolah dan tidak terlalu besar. J</w:t>
      </w:r>
      <w:r w:rsidR="00B532A0" w:rsidRPr="00347229">
        <w:rPr>
          <w:rFonts w:cs="Arial"/>
          <w:szCs w:val="20"/>
        </w:rPr>
        <w:t xml:space="preserve">uga  dikarenakan </w:t>
      </w:r>
      <w:r>
        <w:rPr>
          <w:rFonts w:cs="Arial"/>
          <w:szCs w:val="20"/>
        </w:rPr>
        <w:t xml:space="preserve">sebelumnya </w:t>
      </w:r>
      <w:r w:rsidR="00B532A0" w:rsidRPr="00347229">
        <w:rPr>
          <w:rFonts w:cs="Arial"/>
          <w:szCs w:val="20"/>
        </w:rPr>
        <w:t xml:space="preserve">sudah banyak dilakukan </w:t>
      </w:r>
      <w:r w:rsidR="00B532A0" w:rsidRPr="00347229">
        <w:rPr>
          <w:rFonts w:cs="Arial"/>
          <w:i/>
          <w:szCs w:val="20"/>
        </w:rPr>
        <w:t>pre</w:t>
      </w:r>
      <w:r>
        <w:rPr>
          <w:rFonts w:cs="Arial"/>
          <w:i/>
          <w:szCs w:val="20"/>
        </w:rPr>
        <w:t>-</w:t>
      </w:r>
      <w:r w:rsidR="00B532A0" w:rsidRPr="00347229">
        <w:rPr>
          <w:rFonts w:cs="Arial"/>
          <w:i/>
          <w:szCs w:val="20"/>
        </w:rPr>
        <w:t>processing</w:t>
      </w:r>
      <w:r w:rsidR="00B532A0" w:rsidRPr="00347229">
        <w:rPr>
          <w:rFonts w:cs="Arial"/>
          <w:szCs w:val="20"/>
        </w:rPr>
        <w:t xml:space="preserve"> seperti labeling manual, </w:t>
      </w:r>
      <w:r w:rsidR="00B532A0" w:rsidRPr="00347229">
        <w:rPr>
          <w:rFonts w:cs="Arial"/>
          <w:i/>
          <w:szCs w:val="20"/>
        </w:rPr>
        <w:t>replace</w:t>
      </w:r>
      <w:r w:rsidR="00B532A0" w:rsidRPr="00347229">
        <w:rPr>
          <w:rFonts w:cs="Arial"/>
          <w:szCs w:val="20"/>
        </w:rPr>
        <w:t xml:space="preserve"> menggunakan emosi, proses dokumen dari data, dan </w:t>
      </w:r>
      <w:r w:rsidR="00B532A0" w:rsidRPr="00347229">
        <w:rPr>
          <w:rFonts w:cs="Arial"/>
          <w:i/>
          <w:szCs w:val="20"/>
        </w:rPr>
        <w:t>dictionary</w:t>
      </w:r>
      <w:r w:rsidR="00B532A0" w:rsidRPr="00347229">
        <w:rPr>
          <w:rFonts w:cs="Arial"/>
          <w:szCs w:val="20"/>
        </w:rPr>
        <w:t xml:space="preserve"> bahasa indonesia yang ditentukan secara manual. Digunakan k-fold sebanyak 10 kali, jumlah ini direkomendasikan sebagai jumlah standar dalam menentukan model mana yang paling baik karena kecenderungan memberikan estimasi akurasi yang kurang bias akhirnya tidak berat sebelah terhadap salah satu model tertentu. </w:t>
      </w:r>
      <w:r w:rsidR="00B532A0" w:rsidRPr="00347229">
        <w:rPr>
          <w:rFonts w:cs="Arial"/>
          <w:szCs w:val="20"/>
        </w:rPr>
        <w:fldChar w:fldCharType="begin" w:fldLock="1"/>
      </w:r>
      <w:r w:rsidR="00B532A0" w:rsidRPr="00347229">
        <w:rPr>
          <w:rFonts w:cs="Arial"/>
          <w:szCs w:val="20"/>
        </w:rPr>
        <w:instrText>ADDIN CSL_CITATION {"citationItems":[{"id":"ITEM-1","itemData":{"abstract":"Calculating model accuracy is a critical part of any machine learning project, yet many data science tools make it difficult or impossible to assess the true accuracy of a model. Often tools only validate the model selection itself, not what happens around the selection. Or worse, they don't support tried and true techniques like cross-validation. This whitepaper discusses the four mandatory components for the correct validation of machine learning models, and how correct model validation works inside RapidMiner Studio. Performance Improvements in RapidMiner Studio 2 rapidminer.com Did you ever look forward to a watching a new movie, invite all your friends over to watch it with you, and then it turned out to be awful? Or did you ever buy a new vacuum cleaner based on some good reviews on Amazon only to find it breaks after a few uses? This is a situation where things look promising at first but then quickly collapse. Like a pair of cheap sneakers. Or Anakin Skywalker. All data scientists have been in a situation where you think a machine learning model will do a great job of predicting something, but once it's in production, it doesn't perform as well as expected. In the best case, this is only an annoying waste of your time. But in the worst case, a model performing unexpectedly can cost millions of dollars – or potentially even human lives! So was the predictive model wrong in those cases? Possibly. But often it is not the model which is wrong, but how the model was validated. A wrong validation leads to over-optimistic expectations of what will happen in production. Since the consequences are often dire, I'm going to discuss how to prevent mistakes in model validation and the necessary components of a correct validation. To kick off the discussion, let's get grounded in some of the basic concepts of validating machine learning models: predictive modeling, training error, test error and cross validation.","author":[{"dropping-particle":"","family":"Mierswa","given":"Ingo","non-dropping-particle":"","parse-names":false,"suffix":""}],"id":"ITEM-1","issued":{"date-parts":[["2017"]]},"page":"26","title":"How to Correctly Validate Machine Learning Models","type":"article-journal"},"uris":["http://www.mendeley.com/documents/?uuid=8e13fc71-b023-455d-b5b1-6e47860425b6"]}],"mendeley":{"formattedCitation":"(Mierswa, 2017)","plainTextFormattedCitation":"(Mierswa, 2017)","previouslyFormattedCitation":"(Mierswa, 2017)"},"properties":{"noteIndex":0},"schema":"https://github.com/citation-style-language/schema/raw/master/csl-citation.json"}</w:instrText>
      </w:r>
      <w:r w:rsidR="00B532A0" w:rsidRPr="00347229">
        <w:rPr>
          <w:rFonts w:cs="Arial"/>
          <w:szCs w:val="20"/>
        </w:rPr>
        <w:fldChar w:fldCharType="separate"/>
      </w:r>
      <w:r w:rsidR="00B532A0" w:rsidRPr="00347229">
        <w:rPr>
          <w:rFonts w:cs="Arial"/>
          <w:noProof/>
          <w:szCs w:val="20"/>
        </w:rPr>
        <w:t>(Mierswa, 2017)</w:t>
      </w:r>
      <w:r w:rsidR="00B532A0" w:rsidRPr="00347229">
        <w:rPr>
          <w:rFonts w:cs="Arial"/>
          <w:szCs w:val="20"/>
        </w:rPr>
        <w:fldChar w:fldCharType="end"/>
      </w:r>
    </w:p>
    <w:p w14:paraId="6443325C" w14:textId="77777777" w:rsidR="002D2997" w:rsidRPr="00347229" w:rsidRDefault="002D2997" w:rsidP="00F145B8">
      <w:pPr>
        <w:rPr>
          <w:rFonts w:cs="Arial"/>
          <w:szCs w:val="20"/>
        </w:rPr>
      </w:pPr>
    </w:p>
    <w:p w14:paraId="4F9DFC83" w14:textId="1373E00F" w:rsidR="00E77ED2" w:rsidRPr="00347229" w:rsidRDefault="00FC14C8" w:rsidP="008B2FCD">
      <w:pPr>
        <w:shd w:val="clear" w:color="auto" w:fill="FFFFFF"/>
        <w:jc w:val="center"/>
        <w:rPr>
          <w:rFonts w:cs="Arial"/>
          <w:color w:val="000000" w:themeColor="text1"/>
          <w:szCs w:val="20"/>
        </w:rPr>
      </w:pPr>
      <w:r w:rsidRPr="00347229">
        <w:rPr>
          <w:rFonts w:cs="Arial"/>
          <w:noProof/>
          <w:lang w:eastAsia="en-US"/>
        </w:rPr>
        <w:drawing>
          <wp:inline distT="0" distB="0" distL="0" distR="0" wp14:anchorId="5E9F142B" wp14:editId="1354177B">
            <wp:extent cx="4267200" cy="28556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2880" cy="2859472"/>
                    </a:xfrm>
                    <a:prstGeom prst="rect">
                      <a:avLst/>
                    </a:prstGeom>
                  </pic:spPr>
                </pic:pic>
              </a:graphicData>
            </a:graphic>
          </wp:inline>
        </w:drawing>
      </w:r>
    </w:p>
    <w:p w14:paraId="10F2A9E0" w14:textId="11E24E40" w:rsidR="005A6CAD" w:rsidRPr="00347229" w:rsidRDefault="005A6CAD" w:rsidP="00E77ED2">
      <w:pPr>
        <w:jc w:val="center"/>
        <w:rPr>
          <w:rFonts w:cs="Arial"/>
          <w:color w:val="000000" w:themeColor="text1"/>
          <w:lang w:val="id-ID"/>
        </w:rPr>
      </w:pPr>
    </w:p>
    <w:p w14:paraId="30BBD29B" w14:textId="5BD40016" w:rsidR="00FC14C8" w:rsidRPr="00347229" w:rsidRDefault="008B2FCD" w:rsidP="008B2FCD">
      <w:pPr>
        <w:pStyle w:val="Caption"/>
        <w:numPr>
          <w:ilvl w:val="0"/>
          <w:numId w:val="17"/>
        </w:numPr>
        <w:rPr>
          <w:rFonts w:cs="Arial"/>
          <w:i/>
          <w:color w:val="000000" w:themeColor="text1"/>
          <w:szCs w:val="20"/>
          <w:lang w:val="id-ID"/>
        </w:rPr>
      </w:pPr>
      <w:r w:rsidRPr="00347229">
        <w:rPr>
          <w:rFonts w:cs="Arial"/>
        </w:rPr>
        <w:t xml:space="preserve">Isi Operator </w:t>
      </w:r>
      <w:r w:rsidRPr="00347229">
        <w:rPr>
          <w:rFonts w:cs="Arial"/>
          <w:i/>
        </w:rPr>
        <w:t>Cross Validation</w:t>
      </w:r>
      <w:r w:rsidRPr="00347229">
        <w:rPr>
          <w:rFonts w:cs="Arial"/>
        </w:rPr>
        <w:t>.</w:t>
      </w:r>
    </w:p>
    <w:p w14:paraId="0226BC9D" w14:textId="4AB09305" w:rsidR="00F145B8" w:rsidRPr="00347229" w:rsidRDefault="00F145B8" w:rsidP="00F145B8">
      <w:pPr>
        <w:pStyle w:val="Heading2"/>
      </w:pPr>
      <w:r w:rsidRPr="00347229">
        <w:t>Evaluasi Sentimen Analisis</w:t>
      </w:r>
    </w:p>
    <w:p w14:paraId="0F3A5D1A" w14:textId="55864783" w:rsidR="00370A8D" w:rsidRPr="00347229" w:rsidRDefault="00370A8D" w:rsidP="00F145B8">
      <w:pPr>
        <w:rPr>
          <w:rFonts w:cs="Arial"/>
          <w:szCs w:val="20"/>
        </w:rPr>
      </w:pPr>
      <w:r w:rsidRPr="00347229">
        <w:rPr>
          <w:rFonts w:cs="Arial"/>
          <w:szCs w:val="20"/>
        </w:rPr>
        <w:t>S</w:t>
      </w:r>
      <w:r w:rsidR="00F145B8" w:rsidRPr="00347229">
        <w:rPr>
          <w:rFonts w:cs="Arial"/>
          <w:szCs w:val="20"/>
        </w:rPr>
        <w:t>ebelum ke proses selanjutnya</w:t>
      </w:r>
      <w:r w:rsidRPr="00347229">
        <w:rPr>
          <w:rFonts w:cs="Arial"/>
          <w:szCs w:val="20"/>
        </w:rPr>
        <w:t xml:space="preserve"> </w:t>
      </w:r>
      <w:r w:rsidR="00F145B8" w:rsidRPr="00347229">
        <w:rPr>
          <w:rFonts w:cs="Arial"/>
          <w:szCs w:val="20"/>
        </w:rPr>
        <w:t>perlu</w:t>
      </w:r>
      <w:r w:rsidRPr="00347229">
        <w:rPr>
          <w:rFonts w:cs="Arial"/>
          <w:szCs w:val="20"/>
        </w:rPr>
        <w:t>nya</w:t>
      </w:r>
      <w:r w:rsidR="00F145B8" w:rsidRPr="00347229">
        <w:rPr>
          <w:rFonts w:cs="Arial"/>
          <w:szCs w:val="20"/>
        </w:rPr>
        <w:t xml:space="preserve"> melihat ulang semua proses yang telah dilakukan. Ada beberapa langkah untuk memeriksa apakah telah mencapai tujuan yang diinginkan dengan meninjau model. Juga, akan memeriksa apakah ada masalah potensi kesalahan dan apakah hal tersebut dipertimbangkan diperbolehkan atau tidak. Langkah-langkah ev</w:t>
      </w:r>
      <w:r w:rsidRPr="00347229">
        <w:rPr>
          <w:rFonts w:cs="Arial"/>
          <w:szCs w:val="20"/>
        </w:rPr>
        <w:t>aluasi tersebut sebagai berikut :</w:t>
      </w:r>
    </w:p>
    <w:p w14:paraId="1B723DF7" w14:textId="77777777" w:rsidR="00370A8D" w:rsidRPr="00347229" w:rsidRDefault="00370A8D" w:rsidP="00F145B8">
      <w:pPr>
        <w:rPr>
          <w:rFonts w:cs="Arial"/>
          <w:szCs w:val="20"/>
        </w:rPr>
      </w:pPr>
    </w:p>
    <w:p w14:paraId="61FCFC1E" w14:textId="573AD87A" w:rsidR="00F145B8" w:rsidRPr="00347229" w:rsidRDefault="00F145B8" w:rsidP="00F145B8">
      <w:pPr>
        <w:numPr>
          <w:ilvl w:val="0"/>
          <w:numId w:val="19"/>
        </w:numPr>
        <w:suppressAutoHyphens w:val="0"/>
        <w:spacing w:line="276" w:lineRule="auto"/>
        <w:rPr>
          <w:rFonts w:cs="Arial"/>
          <w:color w:val="000000"/>
          <w:szCs w:val="20"/>
        </w:rPr>
      </w:pPr>
      <w:r w:rsidRPr="00347229">
        <w:rPr>
          <w:rFonts w:cs="Arial"/>
          <w:color w:val="000000"/>
          <w:szCs w:val="20"/>
        </w:rPr>
        <w:t xml:space="preserve">Evaluasi </w:t>
      </w:r>
      <w:r w:rsidR="00370A8D" w:rsidRPr="00347229">
        <w:rPr>
          <w:rFonts w:cs="Arial"/>
          <w:color w:val="000000"/>
          <w:szCs w:val="20"/>
        </w:rPr>
        <w:t>Operator</w:t>
      </w:r>
    </w:p>
    <w:p w14:paraId="4160FD64" w14:textId="77777777" w:rsidR="00F145B8" w:rsidRPr="00347229" w:rsidRDefault="00F145B8" w:rsidP="00F145B8">
      <w:pPr>
        <w:numPr>
          <w:ilvl w:val="0"/>
          <w:numId w:val="19"/>
        </w:numPr>
        <w:suppressAutoHyphens w:val="0"/>
        <w:spacing w:line="276" w:lineRule="auto"/>
        <w:rPr>
          <w:rFonts w:cs="Arial"/>
          <w:color w:val="000000"/>
          <w:szCs w:val="20"/>
        </w:rPr>
      </w:pPr>
      <w:r w:rsidRPr="00347229">
        <w:rPr>
          <w:rFonts w:cs="Arial"/>
          <w:color w:val="000000"/>
          <w:szCs w:val="20"/>
        </w:rPr>
        <w:t>Review proses</w:t>
      </w:r>
    </w:p>
    <w:p w14:paraId="2A7243A8" w14:textId="0F050CBE" w:rsidR="00370A8D" w:rsidRPr="00347229" w:rsidRDefault="00F145B8" w:rsidP="00370A8D">
      <w:pPr>
        <w:numPr>
          <w:ilvl w:val="0"/>
          <w:numId w:val="19"/>
        </w:numPr>
        <w:suppressAutoHyphens w:val="0"/>
        <w:spacing w:after="160" w:line="276" w:lineRule="auto"/>
        <w:rPr>
          <w:rFonts w:cs="Arial"/>
          <w:color w:val="000000"/>
          <w:szCs w:val="20"/>
        </w:rPr>
      </w:pPr>
      <w:r w:rsidRPr="00347229">
        <w:rPr>
          <w:rFonts w:cs="Arial"/>
          <w:color w:val="000000"/>
          <w:szCs w:val="20"/>
        </w:rPr>
        <w:t>Menentukan langkah selanjutnya</w:t>
      </w:r>
    </w:p>
    <w:p w14:paraId="7480D13C" w14:textId="343E7F51" w:rsidR="00370A8D" w:rsidRPr="00347229" w:rsidRDefault="00370A8D" w:rsidP="00370A8D">
      <w:pPr>
        <w:suppressAutoHyphens w:val="0"/>
        <w:spacing w:after="160" w:line="276" w:lineRule="auto"/>
        <w:rPr>
          <w:rFonts w:cs="Arial"/>
          <w:color w:val="000000"/>
          <w:szCs w:val="20"/>
        </w:rPr>
      </w:pPr>
      <w:r w:rsidRPr="00347229">
        <w:rPr>
          <w:rFonts w:cs="Arial"/>
          <w:color w:val="000000"/>
          <w:szCs w:val="20"/>
        </w:rPr>
        <w:t xml:space="preserve">Perlunya perbandingan dengan dataset lainnya juga membantu meningkatkan </w:t>
      </w:r>
      <w:r w:rsidR="00933787">
        <w:rPr>
          <w:rFonts w:cs="Arial"/>
          <w:color w:val="000000"/>
          <w:szCs w:val="20"/>
        </w:rPr>
        <w:t>performa dan kebenaran data</w:t>
      </w:r>
      <w:r w:rsidRPr="00347229">
        <w:rPr>
          <w:rFonts w:cs="Arial"/>
          <w:color w:val="000000"/>
          <w:szCs w:val="20"/>
        </w:rPr>
        <w:t xml:space="preserve"> yang akan dilakukan, sebelumnya telah dinyatakan bahwa ada dataset pilkada lain yaitu dataset pilkada yang berasal dari tipe hasil </w:t>
      </w:r>
      <w:r w:rsidRPr="00347229">
        <w:rPr>
          <w:rFonts w:cs="Arial"/>
          <w:i/>
          <w:color w:val="000000"/>
          <w:szCs w:val="20"/>
        </w:rPr>
        <w:t>tweets</w:t>
      </w:r>
      <w:r w:rsidRPr="00347229">
        <w:rPr>
          <w:rFonts w:cs="Arial"/>
          <w:color w:val="000000"/>
          <w:szCs w:val="20"/>
        </w:rPr>
        <w:t xml:space="preserve"> terbaru melainkan juga terpopuler yang telah dilabeli secara manual polaritasnya.</w:t>
      </w:r>
    </w:p>
    <w:p w14:paraId="66A41011" w14:textId="1CAD1BA1" w:rsidR="002D2997" w:rsidRDefault="002D2997" w:rsidP="002D2997">
      <w:pPr>
        <w:pStyle w:val="Heading1"/>
      </w:pPr>
      <w:r w:rsidRPr="00347229">
        <w:t>Hasil dan pembahasan</w:t>
      </w:r>
    </w:p>
    <w:p w14:paraId="38099EFE" w14:textId="7B8BF2B6" w:rsidR="006E0D4A" w:rsidRDefault="006E0D4A" w:rsidP="006E0D4A">
      <w:r>
        <w:t xml:space="preserve">Peneliti akan menjelaskan hasil dari eksperimen dan analisa performa terhadap proses yang telah dilakukan. Dimulai dengan operator “Read Excel” yang digunakan untuk membaca berkas excel. Operator “Subprocess” dan operator “Process Documents” digunakan untuk </w:t>
      </w:r>
      <w:r w:rsidRPr="006E0D4A">
        <w:rPr>
          <w:i/>
        </w:rPr>
        <w:t>pre-processing</w:t>
      </w:r>
      <w:r>
        <w:t xml:space="preserve">. Operator “Cross </w:t>
      </w:r>
      <w:r>
        <w:lastRenderedPageBreak/>
        <w:t>Validation” digunakan untuk klasifikasi dan evaluasi analisis sentimen dengan eksperimen yang dilakukan sebanyak 10 kali (10-fold cross validation).</w:t>
      </w:r>
    </w:p>
    <w:p w14:paraId="349CC46C" w14:textId="3ADE1D97" w:rsidR="006E0D4A" w:rsidRDefault="006E0D4A" w:rsidP="006E0D4A">
      <w:r>
        <w:rPr>
          <w:noProof/>
          <w:lang w:eastAsia="en-US"/>
        </w:rPr>
        <w:drawing>
          <wp:inline distT="0" distB="0" distL="0" distR="0" wp14:anchorId="3602DD34" wp14:editId="6914A0BB">
            <wp:extent cx="5943600" cy="3791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1585"/>
                    </a:xfrm>
                    <a:prstGeom prst="rect">
                      <a:avLst/>
                    </a:prstGeom>
                  </pic:spPr>
                </pic:pic>
              </a:graphicData>
            </a:graphic>
          </wp:inline>
        </w:drawing>
      </w:r>
    </w:p>
    <w:p w14:paraId="762207AA" w14:textId="08D4A1D1" w:rsidR="006E0D4A" w:rsidRPr="006E0D4A" w:rsidRDefault="006E0D4A" w:rsidP="006E0D4A">
      <w:pPr>
        <w:pStyle w:val="Caption"/>
        <w:numPr>
          <w:ilvl w:val="0"/>
          <w:numId w:val="17"/>
        </w:numPr>
        <w:rPr>
          <w:rFonts w:cs="Arial"/>
          <w:i/>
          <w:color w:val="000000" w:themeColor="text1"/>
          <w:szCs w:val="20"/>
          <w:lang w:val="id-ID"/>
        </w:rPr>
      </w:pPr>
      <w:r>
        <w:rPr>
          <w:rFonts w:cs="Arial"/>
        </w:rPr>
        <w:t>Proses Utama di Rapidminer.</w:t>
      </w:r>
    </w:p>
    <w:p w14:paraId="01BEBD97" w14:textId="0112C677" w:rsidR="002D2997" w:rsidRDefault="002D2997" w:rsidP="002D2997">
      <w:pPr>
        <w:spacing w:after="160"/>
        <w:rPr>
          <w:rFonts w:cs="Arial"/>
          <w:szCs w:val="20"/>
        </w:rPr>
      </w:pPr>
      <w:r w:rsidRPr="00347229">
        <w:rPr>
          <w:rFonts w:cs="Arial"/>
          <w:szCs w:val="20"/>
        </w:rPr>
        <w:t xml:space="preserve">Bagian ini adalah proses akhir dalam </w:t>
      </w:r>
      <w:r w:rsidRPr="00347229">
        <w:rPr>
          <w:rFonts w:cs="Arial"/>
          <w:i/>
          <w:szCs w:val="20"/>
        </w:rPr>
        <w:t>framework</w:t>
      </w:r>
      <w:r w:rsidRPr="00347229">
        <w:rPr>
          <w:rFonts w:cs="Arial"/>
          <w:szCs w:val="20"/>
        </w:rPr>
        <w:t xml:space="preserve"> CRISP-DM. Peneliti </w:t>
      </w:r>
      <w:r w:rsidR="00933787">
        <w:rPr>
          <w:rFonts w:cs="Arial"/>
          <w:szCs w:val="20"/>
        </w:rPr>
        <w:t>tidak hanya</w:t>
      </w:r>
      <w:r w:rsidRPr="00347229">
        <w:rPr>
          <w:rFonts w:cs="Arial"/>
          <w:szCs w:val="20"/>
        </w:rPr>
        <w:t xml:space="preserve"> melakukan berbagai macam model algoritma </w:t>
      </w:r>
      <w:r w:rsidR="00933787">
        <w:rPr>
          <w:rFonts w:cs="Arial"/>
          <w:szCs w:val="20"/>
        </w:rPr>
        <w:t>terhadap</w:t>
      </w:r>
      <w:r w:rsidRPr="00347229">
        <w:rPr>
          <w:rFonts w:cs="Arial"/>
          <w:szCs w:val="20"/>
        </w:rPr>
        <w:t xml:space="preserve"> satu dataset. Namun di bagian ini akan dilakukan perbandingan dengan melakukan percobaan dengan dataset pi</w:t>
      </w:r>
      <w:r w:rsidR="00933787">
        <w:rPr>
          <w:rFonts w:cs="Arial"/>
          <w:szCs w:val="20"/>
        </w:rPr>
        <w:t>lkada kedua</w:t>
      </w:r>
      <w:r w:rsidRPr="00347229">
        <w:rPr>
          <w:rFonts w:cs="Arial"/>
          <w:szCs w:val="20"/>
        </w:rPr>
        <w:t xml:space="preserve"> yang tipe hasil </w:t>
      </w:r>
      <w:r w:rsidRPr="00347229">
        <w:rPr>
          <w:rFonts w:cs="Arial"/>
          <w:i/>
          <w:szCs w:val="20"/>
        </w:rPr>
        <w:t xml:space="preserve">tweets </w:t>
      </w:r>
      <w:r w:rsidRPr="00347229">
        <w:rPr>
          <w:rFonts w:cs="Arial"/>
          <w:szCs w:val="20"/>
        </w:rPr>
        <w:t>terbaru dan juga terpopuler. Jadi peneliti juga akan melakukan proses model algoritma</w:t>
      </w:r>
      <w:r w:rsidR="00933787">
        <w:rPr>
          <w:rFonts w:cs="Arial"/>
          <w:szCs w:val="20"/>
        </w:rPr>
        <w:t xml:space="preserve"> klasifikasi</w:t>
      </w:r>
      <w:r w:rsidRPr="00347229">
        <w:rPr>
          <w:rFonts w:cs="Arial"/>
          <w:szCs w:val="20"/>
        </w:rPr>
        <w:t xml:space="preserve"> terhadap </w:t>
      </w:r>
      <w:r w:rsidRPr="00347229">
        <w:rPr>
          <w:rFonts w:cs="Arial"/>
          <w:i/>
          <w:szCs w:val="20"/>
        </w:rPr>
        <w:t xml:space="preserve">dataset </w:t>
      </w:r>
      <w:r w:rsidRPr="00347229">
        <w:rPr>
          <w:rFonts w:cs="Arial"/>
          <w:szCs w:val="20"/>
        </w:rPr>
        <w:t xml:space="preserve">tersebut. </w:t>
      </w:r>
      <w:r w:rsidR="00A357B3" w:rsidRPr="00347229">
        <w:rPr>
          <w:rFonts w:cs="Arial"/>
          <w:szCs w:val="20"/>
        </w:rPr>
        <w:t xml:space="preserve">Dengan percobaan pertama menggunakan dataset pilkada yang hanya berasal terhadap data </w:t>
      </w:r>
      <w:r w:rsidR="00A357B3" w:rsidRPr="00347229">
        <w:rPr>
          <w:rFonts w:cs="Arial"/>
          <w:i/>
          <w:szCs w:val="20"/>
        </w:rPr>
        <w:t xml:space="preserve">tweets </w:t>
      </w:r>
      <w:r w:rsidR="00A357B3" w:rsidRPr="00347229">
        <w:rPr>
          <w:rFonts w:cs="Arial"/>
          <w:szCs w:val="20"/>
        </w:rPr>
        <w:t>terbaru.</w:t>
      </w:r>
    </w:p>
    <w:p w14:paraId="0E9F8FA4" w14:textId="77777777" w:rsidR="00933787" w:rsidRPr="00347229" w:rsidRDefault="00933787" w:rsidP="002D2997">
      <w:pPr>
        <w:spacing w:after="160"/>
        <w:rPr>
          <w:rFonts w:cs="Arial"/>
          <w:szCs w:val="20"/>
        </w:rPr>
      </w:pPr>
    </w:p>
    <w:p w14:paraId="764A82D1" w14:textId="5131D992"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k-NN</w:t>
      </w:r>
    </w:p>
    <w:p w14:paraId="007499B3" w14:textId="1382F124" w:rsidR="00613A2C" w:rsidRPr="00347229" w:rsidRDefault="00613A2C" w:rsidP="00613A2C">
      <w:pPr>
        <w:pStyle w:val="ListParagraph"/>
        <w:spacing w:after="160"/>
        <w:rPr>
          <w:rFonts w:cs="Arial"/>
          <w:noProof/>
          <w:lang w:eastAsia="ja-JP"/>
        </w:rPr>
      </w:pPr>
      <w:r w:rsidRPr="00347229">
        <w:rPr>
          <w:rFonts w:cs="Arial"/>
          <w:noProof/>
          <w:lang w:eastAsia="en-US"/>
        </w:rPr>
        <w:drawing>
          <wp:inline distT="0" distB="0" distL="0" distR="0" wp14:anchorId="0B9F503F" wp14:editId="39AE1AA2">
            <wp:extent cx="5400040" cy="175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53870"/>
                    </a:xfrm>
                    <a:prstGeom prst="rect">
                      <a:avLst/>
                    </a:prstGeom>
                  </pic:spPr>
                </pic:pic>
              </a:graphicData>
            </a:graphic>
          </wp:inline>
        </w:drawing>
      </w:r>
    </w:p>
    <w:p w14:paraId="15A323EC" w14:textId="0903D429" w:rsidR="00613A2C" w:rsidRPr="00FE15DE" w:rsidRDefault="00C5307B" w:rsidP="00C5307B">
      <w:pPr>
        <w:pStyle w:val="Caption"/>
        <w:numPr>
          <w:ilvl w:val="0"/>
          <w:numId w:val="17"/>
        </w:numPr>
        <w:rPr>
          <w:rFonts w:cs="Arial"/>
          <w:i/>
          <w:color w:val="000000" w:themeColor="text1"/>
          <w:szCs w:val="20"/>
          <w:lang w:val="id-ID"/>
        </w:rPr>
      </w:pPr>
      <w:r w:rsidRPr="00347229">
        <w:rPr>
          <w:rFonts w:cs="Arial"/>
        </w:rPr>
        <w:t>Nilai Akurasi, Presisi, Recall Average Pada Algoritma k-NN Dataset Pertama</w:t>
      </w:r>
      <w:r w:rsidR="006E0D4A">
        <w:rPr>
          <w:rFonts w:cs="Arial"/>
        </w:rPr>
        <w:t>.</w:t>
      </w:r>
    </w:p>
    <w:p w14:paraId="72EEDF11" w14:textId="50F07587" w:rsidR="00FE15DE" w:rsidRDefault="00FE15DE" w:rsidP="00FE15DE">
      <w:pPr>
        <w:pStyle w:val="Caption"/>
        <w:numPr>
          <w:ilvl w:val="0"/>
          <w:numId w:val="0"/>
        </w:numPr>
        <w:ind w:left="1134" w:hanging="1134"/>
        <w:rPr>
          <w:rFonts w:cs="Arial"/>
        </w:rPr>
      </w:pPr>
    </w:p>
    <w:p w14:paraId="33D99AAE" w14:textId="77777777" w:rsidR="00FE15DE" w:rsidRPr="00347229" w:rsidRDefault="00FE15DE" w:rsidP="00FE15DE">
      <w:pPr>
        <w:pStyle w:val="Caption"/>
        <w:numPr>
          <w:ilvl w:val="0"/>
          <w:numId w:val="0"/>
        </w:numPr>
        <w:ind w:left="1134" w:hanging="1134"/>
        <w:rPr>
          <w:rFonts w:cs="Arial"/>
          <w:i/>
          <w:color w:val="000000" w:themeColor="text1"/>
          <w:szCs w:val="20"/>
          <w:lang w:val="id-ID"/>
        </w:rPr>
      </w:pPr>
    </w:p>
    <w:p w14:paraId="6401E543" w14:textId="7A60930F"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Decision Tree</w:t>
      </w:r>
    </w:p>
    <w:p w14:paraId="65F6A646" w14:textId="63C553B7" w:rsidR="00C5307B" w:rsidRPr="00347229" w:rsidRDefault="00C5307B" w:rsidP="00C5307B">
      <w:pPr>
        <w:pStyle w:val="ListParagraph"/>
        <w:spacing w:after="160"/>
        <w:jc w:val="center"/>
        <w:rPr>
          <w:rFonts w:cs="Arial"/>
          <w:b/>
          <w:szCs w:val="20"/>
          <w:lang w:eastAsia="en-US"/>
        </w:rPr>
      </w:pPr>
      <w:r w:rsidRPr="00347229">
        <w:rPr>
          <w:rFonts w:cs="Arial"/>
          <w:noProof/>
          <w:lang w:eastAsia="en-US"/>
        </w:rPr>
        <w:drawing>
          <wp:inline distT="0" distB="0" distL="0" distR="0" wp14:anchorId="6FC55F48" wp14:editId="76BA4A67">
            <wp:extent cx="3800475" cy="19592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6181" cy="1962170"/>
                    </a:xfrm>
                    <a:prstGeom prst="rect">
                      <a:avLst/>
                    </a:prstGeom>
                  </pic:spPr>
                </pic:pic>
              </a:graphicData>
            </a:graphic>
          </wp:inline>
        </w:drawing>
      </w:r>
    </w:p>
    <w:p w14:paraId="2E79E7D6" w14:textId="4BBBFFE3" w:rsidR="00C5307B" w:rsidRPr="00347229" w:rsidRDefault="00A76732" w:rsidP="00C5307B">
      <w:pPr>
        <w:pStyle w:val="Caption"/>
        <w:numPr>
          <w:ilvl w:val="0"/>
          <w:numId w:val="17"/>
        </w:numPr>
        <w:rPr>
          <w:rFonts w:cs="Arial"/>
          <w:i/>
          <w:color w:val="000000" w:themeColor="text1"/>
          <w:szCs w:val="20"/>
          <w:lang w:val="id-ID"/>
        </w:rPr>
      </w:pPr>
      <w:r w:rsidRPr="00347229">
        <w:rPr>
          <w:rFonts w:cs="Arial"/>
        </w:rPr>
        <w:t>Gambaran Decision Tree Pada Dataset Pertama</w:t>
      </w:r>
      <w:r w:rsidR="006E0D4A">
        <w:rPr>
          <w:rFonts w:cs="Arial"/>
        </w:rPr>
        <w:t>.</w:t>
      </w:r>
    </w:p>
    <w:p w14:paraId="24298EE4" w14:textId="77777777" w:rsidR="00C5307B" w:rsidRPr="00347229" w:rsidRDefault="00C5307B" w:rsidP="00C5307B">
      <w:pPr>
        <w:pStyle w:val="ListParagraph"/>
        <w:spacing w:after="160"/>
        <w:jc w:val="center"/>
        <w:rPr>
          <w:rFonts w:cs="Arial"/>
          <w:b/>
          <w:szCs w:val="20"/>
          <w:lang w:val="id-ID" w:eastAsia="en-US"/>
        </w:rPr>
      </w:pPr>
    </w:p>
    <w:p w14:paraId="25BAD0F9" w14:textId="34897EE6" w:rsidR="00613A2C" w:rsidRPr="00347229" w:rsidRDefault="00613A2C" w:rsidP="00613A2C">
      <w:pPr>
        <w:pStyle w:val="ListParagraph"/>
        <w:spacing w:after="160"/>
        <w:rPr>
          <w:rFonts w:cs="Arial"/>
          <w:b/>
          <w:szCs w:val="20"/>
          <w:lang w:eastAsia="en-US"/>
        </w:rPr>
      </w:pPr>
      <w:r w:rsidRPr="00347229">
        <w:rPr>
          <w:rFonts w:cs="Arial"/>
          <w:noProof/>
          <w:lang w:eastAsia="en-US"/>
        </w:rPr>
        <w:drawing>
          <wp:inline distT="0" distB="0" distL="0" distR="0" wp14:anchorId="79C1C580" wp14:editId="58A0B48F">
            <wp:extent cx="540004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22425"/>
                    </a:xfrm>
                    <a:prstGeom prst="rect">
                      <a:avLst/>
                    </a:prstGeom>
                  </pic:spPr>
                </pic:pic>
              </a:graphicData>
            </a:graphic>
          </wp:inline>
        </w:drawing>
      </w:r>
    </w:p>
    <w:p w14:paraId="66399E65" w14:textId="3B506C9C" w:rsidR="006E0D4A" w:rsidRPr="00597ABF" w:rsidRDefault="00C5307B" w:rsidP="00597ABF">
      <w:pPr>
        <w:pStyle w:val="Caption"/>
        <w:numPr>
          <w:ilvl w:val="0"/>
          <w:numId w:val="17"/>
        </w:numPr>
        <w:rPr>
          <w:rFonts w:cs="Arial"/>
          <w:i/>
          <w:color w:val="000000" w:themeColor="text1"/>
          <w:szCs w:val="20"/>
          <w:lang w:val="id-ID"/>
        </w:rPr>
      </w:pPr>
      <w:r w:rsidRPr="00347229">
        <w:rPr>
          <w:rFonts w:cs="Arial"/>
        </w:rPr>
        <w:t>Nilai Akurasi, Presisi, Recall Average Pada Decision Tree Dataset Pertama</w:t>
      </w:r>
      <w:r w:rsidR="006E0D4A">
        <w:rPr>
          <w:rFonts w:cs="Arial"/>
        </w:rPr>
        <w:t>.</w:t>
      </w:r>
    </w:p>
    <w:p w14:paraId="10A86BF9" w14:textId="78300134"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Naive Bayes</w:t>
      </w:r>
    </w:p>
    <w:p w14:paraId="64AB155C" w14:textId="4DB7A3E3" w:rsidR="00613A2C" w:rsidRPr="00347229" w:rsidRDefault="00613A2C" w:rsidP="00613A2C">
      <w:pPr>
        <w:pStyle w:val="ListParagraph"/>
        <w:spacing w:after="160"/>
        <w:rPr>
          <w:rFonts w:cs="Arial"/>
          <w:b/>
          <w:szCs w:val="20"/>
          <w:lang w:eastAsia="en-US"/>
        </w:rPr>
      </w:pPr>
      <w:r w:rsidRPr="00347229">
        <w:rPr>
          <w:rFonts w:cs="Arial"/>
          <w:noProof/>
          <w:lang w:eastAsia="en-US"/>
        </w:rPr>
        <w:drawing>
          <wp:inline distT="0" distB="0" distL="0" distR="0" wp14:anchorId="2546A46A" wp14:editId="16F135BA">
            <wp:extent cx="5400040" cy="1652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2905"/>
                    </a:xfrm>
                    <a:prstGeom prst="rect">
                      <a:avLst/>
                    </a:prstGeom>
                  </pic:spPr>
                </pic:pic>
              </a:graphicData>
            </a:graphic>
          </wp:inline>
        </w:drawing>
      </w:r>
    </w:p>
    <w:p w14:paraId="19172797" w14:textId="59DC81F1" w:rsidR="00C5307B" w:rsidRPr="00347229" w:rsidRDefault="00C5307B" w:rsidP="00C5307B">
      <w:pPr>
        <w:pStyle w:val="Caption"/>
        <w:numPr>
          <w:ilvl w:val="0"/>
          <w:numId w:val="17"/>
        </w:numPr>
        <w:rPr>
          <w:rFonts w:cs="Arial"/>
          <w:i/>
          <w:color w:val="000000" w:themeColor="text1"/>
          <w:szCs w:val="20"/>
          <w:lang w:val="id-ID"/>
        </w:rPr>
      </w:pPr>
      <w:r w:rsidRPr="00347229">
        <w:rPr>
          <w:rFonts w:cs="Arial"/>
        </w:rPr>
        <w:t xml:space="preserve">Nilai Akurasi, Presisi, Recall Average Pada </w:t>
      </w:r>
      <w:r w:rsidR="00A76732" w:rsidRPr="00347229">
        <w:rPr>
          <w:rFonts w:cs="Arial"/>
        </w:rPr>
        <w:t>Naive Bayes</w:t>
      </w:r>
      <w:r w:rsidRPr="00347229">
        <w:rPr>
          <w:rFonts w:cs="Arial"/>
        </w:rPr>
        <w:t xml:space="preserve"> Dataset Pertama</w:t>
      </w:r>
    </w:p>
    <w:p w14:paraId="0462C286" w14:textId="17636355" w:rsidR="00613A2C" w:rsidRDefault="00613A2C" w:rsidP="00613A2C">
      <w:pPr>
        <w:spacing w:after="160"/>
        <w:rPr>
          <w:rFonts w:cs="Arial"/>
          <w:szCs w:val="20"/>
          <w:lang w:eastAsia="en-US"/>
        </w:rPr>
      </w:pPr>
      <w:r w:rsidRPr="00347229">
        <w:rPr>
          <w:rFonts w:cs="Arial"/>
          <w:szCs w:val="20"/>
          <w:lang w:eastAsia="en-US"/>
        </w:rPr>
        <w:t xml:space="preserve">Setelah melakukan percobaan dengan dataset pilkada pertama yang hanya berdasarkan </w:t>
      </w:r>
      <w:r w:rsidRPr="00347229">
        <w:rPr>
          <w:rFonts w:cs="Arial"/>
          <w:i/>
          <w:szCs w:val="20"/>
          <w:lang w:eastAsia="en-US"/>
        </w:rPr>
        <w:t>tweets</w:t>
      </w:r>
      <w:r w:rsidRPr="00347229">
        <w:rPr>
          <w:rFonts w:cs="Arial"/>
          <w:szCs w:val="20"/>
          <w:lang w:eastAsia="en-US"/>
        </w:rPr>
        <w:t xml:space="preserve"> terbaru, selanjutnya akan dilakukan percobaan terhadap dataset pilkada kedua yang berdasarkan tipe hasil </w:t>
      </w:r>
      <w:r w:rsidRPr="00347229">
        <w:rPr>
          <w:rFonts w:cs="Arial"/>
          <w:i/>
          <w:szCs w:val="20"/>
          <w:lang w:eastAsia="en-US"/>
        </w:rPr>
        <w:t>tweets</w:t>
      </w:r>
      <w:r w:rsidRPr="00347229">
        <w:rPr>
          <w:rFonts w:cs="Arial"/>
          <w:szCs w:val="20"/>
          <w:lang w:eastAsia="en-US"/>
        </w:rPr>
        <w:t xml:space="preserve"> terbaru dan terpopuler</w:t>
      </w:r>
      <w:r w:rsidR="009237E8" w:rsidRPr="00347229">
        <w:rPr>
          <w:rFonts w:cs="Arial"/>
          <w:szCs w:val="20"/>
          <w:lang w:eastAsia="en-US"/>
        </w:rPr>
        <w:t xml:space="preserve">. Disini akan juga digunakan </w:t>
      </w:r>
      <w:r w:rsidR="009237E8" w:rsidRPr="00347229">
        <w:rPr>
          <w:rFonts w:cs="Arial"/>
          <w:i/>
          <w:szCs w:val="20"/>
          <w:lang w:eastAsia="en-US"/>
        </w:rPr>
        <w:t>range</w:t>
      </w:r>
      <w:r w:rsidR="009237E8" w:rsidRPr="00347229">
        <w:rPr>
          <w:rFonts w:cs="Arial"/>
          <w:szCs w:val="20"/>
          <w:lang w:eastAsia="en-US"/>
        </w:rPr>
        <w:t xml:space="preserve"> pengambilan data yang sama dengan dataset pertama yaitu 193 tabel meskipun isi dataset kedua </w:t>
      </w:r>
      <w:r w:rsidR="006E0D4A">
        <w:rPr>
          <w:rFonts w:cs="Arial"/>
          <w:szCs w:val="20"/>
          <w:lang w:eastAsia="en-US"/>
        </w:rPr>
        <w:t xml:space="preserve">sebenarnya </w:t>
      </w:r>
      <w:r w:rsidR="009237E8" w:rsidRPr="00347229">
        <w:rPr>
          <w:rFonts w:cs="Arial"/>
          <w:szCs w:val="20"/>
          <w:lang w:eastAsia="en-US"/>
        </w:rPr>
        <w:t>lebih banyak</w:t>
      </w:r>
      <w:r w:rsidR="006E0D4A">
        <w:rPr>
          <w:rFonts w:cs="Arial"/>
          <w:szCs w:val="20"/>
          <w:lang w:eastAsia="en-US"/>
        </w:rPr>
        <w:t xml:space="preserve"> daripada dataset pertama</w:t>
      </w:r>
      <w:r w:rsidR="009237E8" w:rsidRPr="00347229">
        <w:rPr>
          <w:rFonts w:cs="Arial"/>
          <w:szCs w:val="20"/>
          <w:lang w:eastAsia="en-US"/>
        </w:rPr>
        <w:t xml:space="preserve"> dengan jumlah 255 tabel. Tujuannya agar performa yang dihasilkan akan lebih akurat.</w:t>
      </w:r>
    </w:p>
    <w:p w14:paraId="5AE6725E" w14:textId="55BE6CB8" w:rsidR="00597ABF" w:rsidRDefault="00597ABF" w:rsidP="00613A2C">
      <w:pPr>
        <w:spacing w:after="160"/>
        <w:rPr>
          <w:rFonts w:cs="Arial"/>
          <w:szCs w:val="20"/>
          <w:lang w:eastAsia="en-US"/>
        </w:rPr>
      </w:pPr>
    </w:p>
    <w:p w14:paraId="793FF83B" w14:textId="3E0FC87F" w:rsidR="00597ABF" w:rsidRPr="00347229" w:rsidRDefault="00597ABF" w:rsidP="00613A2C">
      <w:pPr>
        <w:spacing w:after="160"/>
        <w:rPr>
          <w:rFonts w:cs="Arial"/>
          <w:szCs w:val="20"/>
          <w:lang w:eastAsia="en-US"/>
        </w:rPr>
      </w:pPr>
    </w:p>
    <w:p w14:paraId="00A9E488"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k-NN</w:t>
      </w:r>
    </w:p>
    <w:p w14:paraId="10B0EA3C" w14:textId="260C01A2" w:rsidR="00613A2C" w:rsidRPr="00347229" w:rsidRDefault="00613A2C" w:rsidP="00613A2C">
      <w:pPr>
        <w:pStyle w:val="ListParagraph"/>
        <w:spacing w:after="160"/>
        <w:rPr>
          <w:rFonts w:cs="Arial"/>
          <w:noProof/>
          <w:lang w:eastAsia="ja-JP"/>
        </w:rPr>
      </w:pPr>
      <w:r w:rsidRPr="00347229">
        <w:rPr>
          <w:rFonts w:cs="Arial"/>
          <w:noProof/>
          <w:lang w:eastAsia="en-US"/>
        </w:rPr>
        <w:drawing>
          <wp:inline distT="0" distB="0" distL="0" distR="0" wp14:anchorId="3ADA312B" wp14:editId="0E3EAD2C">
            <wp:extent cx="5400040" cy="1640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40205"/>
                    </a:xfrm>
                    <a:prstGeom prst="rect">
                      <a:avLst/>
                    </a:prstGeom>
                  </pic:spPr>
                </pic:pic>
              </a:graphicData>
            </a:graphic>
          </wp:inline>
        </w:drawing>
      </w:r>
    </w:p>
    <w:p w14:paraId="31EDCD16" w14:textId="125B0661" w:rsidR="00A76732" w:rsidRPr="00597ABF" w:rsidRDefault="00A76732" w:rsidP="00597ABF">
      <w:pPr>
        <w:pStyle w:val="Caption"/>
        <w:numPr>
          <w:ilvl w:val="0"/>
          <w:numId w:val="17"/>
        </w:numPr>
        <w:rPr>
          <w:rFonts w:cs="Arial"/>
          <w:i/>
          <w:color w:val="000000" w:themeColor="text1"/>
          <w:szCs w:val="20"/>
          <w:lang w:val="id-ID"/>
        </w:rPr>
      </w:pPr>
      <w:r w:rsidRPr="00347229">
        <w:rPr>
          <w:rFonts w:cs="Arial"/>
        </w:rPr>
        <w:t>Nilai Akurasi, Presisi, Recall Average Pada Algoritma k-NN Dataset Kedua</w:t>
      </w:r>
    </w:p>
    <w:p w14:paraId="783BBDD9"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Decision Tree</w:t>
      </w:r>
    </w:p>
    <w:p w14:paraId="26EF37ED" w14:textId="0D747F9B" w:rsidR="00613A2C" w:rsidRPr="00347229" w:rsidRDefault="00613A2C" w:rsidP="00613A2C">
      <w:pPr>
        <w:pStyle w:val="ListParagraph"/>
        <w:spacing w:after="160"/>
        <w:rPr>
          <w:rFonts w:cs="Arial"/>
          <w:b/>
          <w:szCs w:val="20"/>
          <w:lang w:eastAsia="en-US"/>
        </w:rPr>
      </w:pPr>
      <w:r w:rsidRPr="00347229">
        <w:rPr>
          <w:rFonts w:cs="Arial"/>
          <w:noProof/>
          <w:lang w:eastAsia="en-US"/>
        </w:rPr>
        <w:drawing>
          <wp:inline distT="0" distB="0" distL="0" distR="0" wp14:anchorId="1B06968A" wp14:editId="1ABD37EC">
            <wp:extent cx="4905375" cy="319449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3194493"/>
                    </a:xfrm>
                    <a:prstGeom prst="rect">
                      <a:avLst/>
                    </a:prstGeom>
                  </pic:spPr>
                </pic:pic>
              </a:graphicData>
            </a:graphic>
          </wp:inline>
        </w:drawing>
      </w:r>
    </w:p>
    <w:p w14:paraId="42414FF2" w14:textId="261F62DC" w:rsidR="00613A2C" w:rsidRPr="00347229" w:rsidRDefault="00A76732" w:rsidP="00A76732">
      <w:pPr>
        <w:pStyle w:val="Caption"/>
        <w:numPr>
          <w:ilvl w:val="0"/>
          <w:numId w:val="17"/>
        </w:numPr>
        <w:rPr>
          <w:rFonts w:cs="Arial"/>
          <w:i/>
          <w:color w:val="000000" w:themeColor="text1"/>
          <w:szCs w:val="20"/>
          <w:lang w:val="id-ID"/>
        </w:rPr>
      </w:pPr>
      <w:r w:rsidRPr="00347229">
        <w:rPr>
          <w:rFonts w:cs="Arial"/>
        </w:rPr>
        <w:t>Gambaran Decision Tree Pada Dataset Kedua</w:t>
      </w:r>
    </w:p>
    <w:p w14:paraId="5EA4D060" w14:textId="7F76EDA6" w:rsidR="00613A2C" w:rsidRPr="00347229" w:rsidRDefault="00613A2C" w:rsidP="00613A2C">
      <w:pPr>
        <w:pStyle w:val="ListParagraph"/>
        <w:spacing w:after="160"/>
        <w:rPr>
          <w:rFonts w:cs="Arial"/>
          <w:b/>
          <w:szCs w:val="20"/>
          <w:lang w:eastAsia="en-US"/>
        </w:rPr>
      </w:pPr>
      <w:r w:rsidRPr="00347229">
        <w:rPr>
          <w:rFonts w:cs="Arial"/>
          <w:noProof/>
          <w:lang w:eastAsia="en-US"/>
        </w:rPr>
        <w:drawing>
          <wp:inline distT="0" distB="0" distL="0" distR="0" wp14:anchorId="24A606A8" wp14:editId="34874DDB">
            <wp:extent cx="5400040" cy="162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25600"/>
                    </a:xfrm>
                    <a:prstGeom prst="rect">
                      <a:avLst/>
                    </a:prstGeom>
                  </pic:spPr>
                </pic:pic>
              </a:graphicData>
            </a:graphic>
          </wp:inline>
        </w:drawing>
      </w:r>
    </w:p>
    <w:p w14:paraId="1A32DEB8" w14:textId="175BEED3" w:rsidR="00A76732" w:rsidRPr="00597ABF" w:rsidRDefault="00A76732" w:rsidP="00A76732">
      <w:pPr>
        <w:pStyle w:val="Caption"/>
        <w:numPr>
          <w:ilvl w:val="0"/>
          <w:numId w:val="17"/>
        </w:numPr>
        <w:rPr>
          <w:rFonts w:cs="Arial"/>
          <w:i/>
          <w:color w:val="000000" w:themeColor="text1"/>
          <w:szCs w:val="20"/>
          <w:lang w:val="id-ID"/>
        </w:rPr>
      </w:pPr>
      <w:r w:rsidRPr="00347229">
        <w:rPr>
          <w:rFonts w:cs="Arial"/>
        </w:rPr>
        <w:t>Nilai Akurasi, Presisi, Recall Average Pada Decision Tree Dataset Kedua</w:t>
      </w:r>
      <w:r w:rsidR="00597ABF">
        <w:rPr>
          <w:rFonts w:cs="Arial"/>
        </w:rPr>
        <w:t>.</w:t>
      </w:r>
    </w:p>
    <w:p w14:paraId="3CE5DEE8" w14:textId="77777777" w:rsidR="00597ABF" w:rsidRPr="00347229" w:rsidRDefault="00597ABF" w:rsidP="00597ABF">
      <w:pPr>
        <w:pStyle w:val="Caption"/>
        <w:numPr>
          <w:ilvl w:val="0"/>
          <w:numId w:val="0"/>
        </w:numPr>
        <w:jc w:val="both"/>
        <w:rPr>
          <w:rFonts w:cs="Arial"/>
          <w:i/>
          <w:color w:val="000000" w:themeColor="text1"/>
          <w:szCs w:val="20"/>
          <w:lang w:val="id-ID"/>
        </w:rPr>
      </w:pPr>
    </w:p>
    <w:p w14:paraId="30F9DFF5"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Naive Bayes</w:t>
      </w:r>
    </w:p>
    <w:p w14:paraId="028AA85E" w14:textId="29C0F678" w:rsidR="00613A2C" w:rsidRPr="00347229" w:rsidRDefault="00613A2C" w:rsidP="00613A2C">
      <w:pPr>
        <w:spacing w:after="160"/>
        <w:ind w:left="720"/>
        <w:rPr>
          <w:rFonts w:cs="Arial"/>
          <w:szCs w:val="20"/>
          <w:lang w:eastAsia="en-US"/>
        </w:rPr>
      </w:pPr>
      <w:r w:rsidRPr="00347229">
        <w:rPr>
          <w:rFonts w:cs="Arial"/>
          <w:noProof/>
          <w:lang w:eastAsia="en-US"/>
        </w:rPr>
        <w:drawing>
          <wp:inline distT="0" distB="0" distL="0" distR="0" wp14:anchorId="6ABC3408" wp14:editId="3F12B045">
            <wp:extent cx="5400040" cy="1710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10690"/>
                    </a:xfrm>
                    <a:prstGeom prst="rect">
                      <a:avLst/>
                    </a:prstGeom>
                  </pic:spPr>
                </pic:pic>
              </a:graphicData>
            </a:graphic>
          </wp:inline>
        </w:drawing>
      </w:r>
    </w:p>
    <w:p w14:paraId="7304F1D1" w14:textId="4556BB4F" w:rsidR="00F145B8" w:rsidRPr="00347229" w:rsidRDefault="00A76732" w:rsidP="00F145B8">
      <w:pPr>
        <w:pStyle w:val="Caption"/>
        <w:numPr>
          <w:ilvl w:val="0"/>
          <w:numId w:val="17"/>
        </w:numPr>
        <w:rPr>
          <w:rFonts w:cs="Arial"/>
          <w:i/>
          <w:color w:val="000000" w:themeColor="text1"/>
          <w:szCs w:val="20"/>
          <w:lang w:val="id-ID"/>
        </w:rPr>
      </w:pPr>
      <w:r w:rsidRPr="00347229">
        <w:rPr>
          <w:rFonts w:cs="Arial"/>
        </w:rPr>
        <w:t>Nilai Akurasi, Presisi, Recall Average Pada Naive Bayes Dataset Kedua</w:t>
      </w:r>
    </w:p>
    <w:p w14:paraId="003AD71A" w14:textId="77777777" w:rsidR="00D035CF" w:rsidRPr="00347229" w:rsidRDefault="00D035CF" w:rsidP="00723DC4">
      <w:pPr>
        <w:pStyle w:val="Heading1"/>
      </w:pPr>
      <w:r w:rsidRPr="00347229">
        <w:t>KESIMPULAN</w:t>
      </w:r>
    </w:p>
    <w:p w14:paraId="6099D3C5" w14:textId="523ACA32" w:rsidR="009237E8" w:rsidRPr="00347229" w:rsidRDefault="009237E8" w:rsidP="009237E8">
      <w:pPr>
        <w:rPr>
          <w:rFonts w:cs="Arial"/>
          <w:color w:val="000000"/>
          <w:szCs w:val="20"/>
        </w:rPr>
      </w:pPr>
      <w:r w:rsidRPr="00347229">
        <w:rPr>
          <w:rFonts w:cs="Arial"/>
          <w:color w:val="000000"/>
          <w:szCs w:val="20"/>
        </w:rPr>
        <w:t xml:space="preserve">Dapat disimpulkan bahwa sentimen analisis pada twitter ini dapat diselesaikan dengan </w:t>
      </w:r>
      <w:r w:rsidRPr="00347229">
        <w:rPr>
          <w:rFonts w:cs="Arial"/>
          <w:i/>
          <w:color w:val="000000"/>
          <w:szCs w:val="20"/>
        </w:rPr>
        <w:t>framework</w:t>
      </w:r>
      <w:r w:rsidRPr="00347229">
        <w:rPr>
          <w:rFonts w:cs="Arial"/>
          <w:color w:val="000000"/>
          <w:szCs w:val="20"/>
        </w:rPr>
        <w:t xml:space="preserve"> CRISP-DM dalam melakukan penelitian yang memiliki topik </w:t>
      </w:r>
      <w:r w:rsidRPr="00347229">
        <w:rPr>
          <w:rFonts w:cs="Arial"/>
          <w:i/>
          <w:color w:val="000000"/>
          <w:szCs w:val="20"/>
        </w:rPr>
        <w:t>data mining</w:t>
      </w:r>
      <w:r w:rsidRPr="00347229">
        <w:rPr>
          <w:rFonts w:cs="Arial"/>
          <w:color w:val="000000"/>
          <w:szCs w:val="20"/>
        </w:rPr>
        <w:t xml:space="preserve">. Walaupun kedua dataset memiliki tipe hasil yang berbeda, yang pertama hanya berdasarkan dataset pilkada dengan </w:t>
      </w:r>
      <w:r w:rsidRPr="00347229">
        <w:rPr>
          <w:rFonts w:cs="Arial"/>
          <w:i/>
          <w:color w:val="000000"/>
          <w:szCs w:val="20"/>
        </w:rPr>
        <w:t>tweets</w:t>
      </w:r>
      <w:r w:rsidRPr="00347229">
        <w:rPr>
          <w:rFonts w:cs="Arial"/>
          <w:color w:val="000000"/>
          <w:szCs w:val="20"/>
        </w:rPr>
        <w:t xml:space="preserve"> terbaru dan dataset pilkada berdasarkan dengan </w:t>
      </w:r>
      <w:r w:rsidRPr="00347229">
        <w:rPr>
          <w:rFonts w:cs="Arial"/>
          <w:i/>
          <w:color w:val="000000"/>
          <w:szCs w:val="20"/>
        </w:rPr>
        <w:t>tweets</w:t>
      </w:r>
      <w:r w:rsidRPr="00347229">
        <w:rPr>
          <w:rFonts w:cs="Arial"/>
          <w:color w:val="000000"/>
          <w:szCs w:val="20"/>
        </w:rPr>
        <w:t xml:space="preserve"> terbaru dan terpopuler.</w:t>
      </w:r>
      <w:r w:rsidR="00747FE9" w:rsidRPr="00347229">
        <w:rPr>
          <w:rFonts w:cs="Arial"/>
          <w:color w:val="000000"/>
          <w:szCs w:val="20"/>
        </w:rPr>
        <w:t xml:space="preserve"> Keduanya ju</w:t>
      </w:r>
      <w:r w:rsidR="00CE5F2B" w:rsidRPr="00347229">
        <w:rPr>
          <w:rFonts w:cs="Arial"/>
          <w:color w:val="000000"/>
          <w:szCs w:val="20"/>
        </w:rPr>
        <w:t>ga telah dilabeli secara manual.</w:t>
      </w:r>
    </w:p>
    <w:p w14:paraId="047A7C98" w14:textId="77777777" w:rsidR="009237E8" w:rsidRPr="00347229" w:rsidRDefault="009237E8" w:rsidP="009237E8">
      <w:pPr>
        <w:rPr>
          <w:rFonts w:cs="Arial"/>
          <w:color w:val="000000"/>
          <w:szCs w:val="20"/>
          <w:lang w:eastAsia="en-US"/>
        </w:rPr>
      </w:pPr>
    </w:p>
    <w:p w14:paraId="50B8BD55" w14:textId="1B546BC7" w:rsidR="00CE5F2B" w:rsidRPr="00347229" w:rsidRDefault="009237E8" w:rsidP="009237E8">
      <w:pPr>
        <w:rPr>
          <w:rFonts w:cs="Arial"/>
          <w:color w:val="000000"/>
          <w:szCs w:val="20"/>
        </w:rPr>
      </w:pPr>
      <w:r w:rsidRPr="00347229">
        <w:rPr>
          <w:rFonts w:cs="Arial"/>
          <w:color w:val="000000"/>
          <w:szCs w:val="20"/>
        </w:rPr>
        <w:t xml:space="preserve">Pendefinisian </w:t>
      </w:r>
      <w:r w:rsidR="00747FE9" w:rsidRPr="00347229">
        <w:rPr>
          <w:rFonts w:cs="Arial"/>
          <w:i/>
          <w:color w:val="000000"/>
          <w:szCs w:val="20"/>
        </w:rPr>
        <w:t xml:space="preserve">dataset </w:t>
      </w:r>
      <w:r w:rsidR="00747FE9" w:rsidRPr="00347229">
        <w:rPr>
          <w:rFonts w:cs="Arial"/>
          <w:color w:val="000000"/>
          <w:szCs w:val="20"/>
        </w:rPr>
        <w:t>kedua terlalu</w:t>
      </w:r>
      <w:r w:rsidRPr="00347229">
        <w:rPr>
          <w:rFonts w:cs="Arial"/>
          <w:color w:val="000000"/>
          <w:szCs w:val="20"/>
        </w:rPr>
        <w:t xml:space="preserve"> banyak memiliki nilai polaritas netral, dikarenakan proses </w:t>
      </w:r>
      <w:r w:rsidRPr="00347229">
        <w:rPr>
          <w:rFonts w:cs="Arial"/>
          <w:i/>
          <w:color w:val="000000"/>
          <w:szCs w:val="20"/>
        </w:rPr>
        <w:t>crawling</w:t>
      </w:r>
      <w:r w:rsidRPr="00347229">
        <w:rPr>
          <w:rFonts w:cs="Arial"/>
          <w:color w:val="000000"/>
          <w:szCs w:val="20"/>
        </w:rPr>
        <w:t xml:space="preserve"> dan </w:t>
      </w:r>
      <w:r w:rsidRPr="00347229">
        <w:rPr>
          <w:rFonts w:cs="Arial"/>
          <w:i/>
          <w:color w:val="000000"/>
          <w:szCs w:val="20"/>
        </w:rPr>
        <w:t>filtering</w:t>
      </w:r>
      <w:r w:rsidRPr="00347229">
        <w:rPr>
          <w:rFonts w:cs="Arial"/>
          <w:color w:val="000000"/>
          <w:szCs w:val="20"/>
        </w:rPr>
        <w:t xml:space="preserve"> dari twitter tersebut </w:t>
      </w:r>
      <w:r w:rsidR="00747FE9" w:rsidRPr="00347229">
        <w:rPr>
          <w:rFonts w:cs="Arial"/>
          <w:color w:val="000000"/>
          <w:szCs w:val="20"/>
        </w:rPr>
        <w:t>juga mengenali hal-hal yang populer selama itu berkaitan dengan pilkada , maka dari itu dat</w:t>
      </w:r>
      <w:r w:rsidRPr="00347229">
        <w:rPr>
          <w:rFonts w:cs="Arial"/>
          <w:color w:val="000000"/>
          <w:szCs w:val="20"/>
        </w:rPr>
        <w:t xml:space="preserve">aset tersebut </w:t>
      </w:r>
      <w:r w:rsidR="00747FE9" w:rsidRPr="00347229">
        <w:rPr>
          <w:rFonts w:cs="Arial"/>
          <w:color w:val="000000"/>
          <w:szCs w:val="20"/>
        </w:rPr>
        <w:t xml:space="preserve">terlalu banyak mengandung data </w:t>
      </w:r>
      <w:r w:rsidR="00747FE9" w:rsidRPr="00347229">
        <w:rPr>
          <w:rFonts w:cs="Arial"/>
          <w:i/>
          <w:color w:val="000000"/>
          <w:szCs w:val="20"/>
        </w:rPr>
        <w:t>tweets</w:t>
      </w:r>
      <w:r w:rsidR="00747FE9" w:rsidRPr="00347229">
        <w:rPr>
          <w:rFonts w:cs="Arial"/>
          <w:color w:val="000000"/>
          <w:szCs w:val="20"/>
        </w:rPr>
        <w:t xml:space="preserve"> yang menyebutkan pilkada namun tidak memiliki kaitan dengan isu politik.</w:t>
      </w:r>
    </w:p>
    <w:p w14:paraId="2C86F2DC" w14:textId="77777777" w:rsidR="009237E8" w:rsidRPr="00347229" w:rsidRDefault="009237E8" w:rsidP="009237E8">
      <w:pPr>
        <w:rPr>
          <w:rFonts w:cs="Arial"/>
          <w:color w:val="000000"/>
          <w:szCs w:val="20"/>
        </w:rPr>
      </w:pPr>
    </w:p>
    <w:p w14:paraId="1D19B392" w14:textId="10B76BBE" w:rsidR="009237E8" w:rsidRPr="00347229" w:rsidRDefault="00747FE9" w:rsidP="009237E8">
      <w:pPr>
        <w:rPr>
          <w:rFonts w:cs="Arial"/>
          <w:color w:val="000000"/>
          <w:szCs w:val="20"/>
        </w:rPr>
      </w:pPr>
      <w:r w:rsidRPr="00347229">
        <w:rPr>
          <w:rFonts w:cs="Arial"/>
          <w:color w:val="000000"/>
          <w:szCs w:val="20"/>
        </w:rPr>
        <w:t>Penggunaan algoritma klasifikasi k-NN, decision tree dan naive bayes telah dilakukan terhadap tiap dataset dengan hasil akurasi keseluruhan dataset pertama secara berurutan yaitu  80.21%, 46.88% dan 97.92%. Sedangkan akurasi keseluruhan dataset kedua secara berurutan yaitu 73.44%, 51.04% dan 95.31%.</w:t>
      </w:r>
    </w:p>
    <w:p w14:paraId="67ACFF35" w14:textId="72C79461" w:rsidR="00CE5F2B" w:rsidRPr="00347229" w:rsidRDefault="00CE5F2B" w:rsidP="009237E8">
      <w:pPr>
        <w:rPr>
          <w:rFonts w:cs="Arial"/>
          <w:color w:val="000000"/>
          <w:szCs w:val="20"/>
        </w:rPr>
      </w:pPr>
    </w:p>
    <w:p w14:paraId="308AD016" w14:textId="62B0B920" w:rsidR="009237E8" w:rsidRPr="00347229" w:rsidRDefault="00CE5F2B" w:rsidP="00CE5F2B">
      <w:pPr>
        <w:spacing w:after="160"/>
        <w:rPr>
          <w:rFonts w:cs="Arial"/>
          <w:szCs w:val="20"/>
          <w:highlight w:val="white"/>
          <w:lang w:eastAsia="en-US"/>
        </w:rPr>
      </w:pPr>
      <w:r w:rsidRPr="00347229">
        <w:rPr>
          <w:rFonts w:cs="Arial"/>
          <w:szCs w:val="20"/>
        </w:rPr>
        <w:t xml:space="preserve">Naive bayes merupakan keluarga </w:t>
      </w:r>
      <w:r w:rsidRPr="00347229">
        <w:rPr>
          <w:rFonts w:cs="Arial"/>
          <w:i/>
          <w:szCs w:val="20"/>
        </w:rPr>
        <w:t>probalistic classifier</w:t>
      </w:r>
      <w:r w:rsidRPr="00347229">
        <w:rPr>
          <w:rFonts w:cs="Arial"/>
          <w:szCs w:val="20"/>
        </w:rPr>
        <w:t xml:space="preserve"> yang didasarkan penerapan teorema bayes dengan asumsi independensi yang kuat (naive) diantara fitur-fitur model lainnya. Hal ini menjadikan naive bayes cocok sebagai algoritma pendeteksi spam, sentimen analisis dan sistem rekomendasi. Namun pernyataan ini masih perlu di buktikan apakah naive bayes masih cocok dengan dataset lainnya. Maka dari itu dibutuhkannya perbandingan dengan menggunakan dataset telah disediakan sebelumnya yaitu dengan menggunakan dataset kedua dengan polaritas atau sentimen telah dilabeli. Telah dibuktikan di penelitian ini bahwa akurasi naive bayes ini memiliki nilai tertinggi dari model algoritma klasifikasi lainnya di kedua dataset yang disediakan.</w:t>
      </w:r>
    </w:p>
    <w:p w14:paraId="1130D6FF" w14:textId="73F4E4EC" w:rsidR="00E118DB" w:rsidRDefault="009237E8" w:rsidP="009237E8">
      <w:pPr>
        <w:rPr>
          <w:rFonts w:cs="Arial"/>
          <w:color w:val="000000"/>
          <w:szCs w:val="20"/>
        </w:rPr>
      </w:pPr>
      <w:r w:rsidRPr="00347229">
        <w:rPr>
          <w:rFonts w:cs="Arial"/>
          <w:color w:val="000000"/>
          <w:szCs w:val="20"/>
        </w:rPr>
        <w:t xml:space="preserve">Secara keseluruhan, prediksi akurat sesuai dengan dataset yang dipakai dengan naive bayes memiliki tingkat keakuratan yang paling tinggi. Namun bukan berarti keakuratan tinggi sesuai dengan tujuan pengolahan data seperti kasus dalam penelitian ini. Tujuan </w:t>
      </w:r>
      <w:r w:rsidRPr="00347229">
        <w:rPr>
          <w:rFonts w:cs="Arial"/>
          <w:i/>
          <w:color w:val="000000"/>
          <w:szCs w:val="20"/>
        </w:rPr>
        <w:t>data mining</w:t>
      </w:r>
      <w:r w:rsidRPr="00347229">
        <w:rPr>
          <w:rFonts w:cs="Arial"/>
          <w:color w:val="000000"/>
          <w:szCs w:val="20"/>
        </w:rPr>
        <w:t xml:space="preserve"> adalah mencari nilai data yang paling benar bukan keakuratannya saja.</w:t>
      </w:r>
      <w:r w:rsidR="00CE5F2B" w:rsidRPr="00347229">
        <w:rPr>
          <w:rFonts w:cs="Arial"/>
          <w:color w:val="000000"/>
          <w:szCs w:val="20"/>
        </w:rPr>
        <w:t xml:space="preserve"> Hal ini dapat dibuktikan dengan </w:t>
      </w:r>
      <w:r w:rsidR="00C5307B" w:rsidRPr="00347229">
        <w:rPr>
          <w:rFonts w:cs="Arial"/>
          <w:color w:val="000000"/>
          <w:szCs w:val="20"/>
        </w:rPr>
        <w:t xml:space="preserve">nilai </w:t>
      </w:r>
      <w:r w:rsidR="00C5307B" w:rsidRPr="00347229">
        <w:rPr>
          <w:rFonts w:cs="Arial"/>
          <w:i/>
          <w:color w:val="000000"/>
          <w:szCs w:val="20"/>
        </w:rPr>
        <w:t>class precision</w:t>
      </w:r>
      <w:r w:rsidR="00C5307B" w:rsidRPr="00347229">
        <w:rPr>
          <w:rFonts w:cs="Arial"/>
          <w:color w:val="000000"/>
          <w:szCs w:val="20"/>
        </w:rPr>
        <w:t xml:space="preserve"> yang tinggi algoritma naive bayes pada dataset pertama yang memiliki nilai prediksi positif 98.80%, 90.00% dan 100%. Semakin tinggi nilainya maka kebenaran data semakin dapat terbuktikan. Penelitian ini juga membuktikan bahwa </w:t>
      </w:r>
      <w:r w:rsidR="00747FE9" w:rsidRPr="00347229">
        <w:rPr>
          <w:rFonts w:cs="Arial"/>
          <w:color w:val="000000"/>
          <w:szCs w:val="20"/>
        </w:rPr>
        <w:t>dataset</w:t>
      </w:r>
      <w:r w:rsidR="00C5307B" w:rsidRPr="00347229">
        <w:rPr>
          <w:rFonts w:cs="Arial"/>
          <w:color w:val="000000"/>
          <w:szCs w:val="20"/>
        </w:rPr>
        <w:t xml:space="preserve"> kedua yang lebih spesifik tidak selalu</w:t>
      </w:r>
      <w:r w:rsidR="00747FE9" w:rsidRPr="00347229">
        <w:rPr>
          <w:rFonts w:cs="Arial"/>
          <w:color w:val="000000"/>
          <w:szCs w:val="20"/>
        </w:rPr>
        <w:t xml:space="preserve"> memiliki tingkat akurasi, performa, dan presisi yang </w:t>
      </w:r>
      <w:r w:rsidR="00E118DB" w:rsidRPr="00347229">
        <w:rPr>
          <w:rFonts w:cs="Arial"/>
          <w:color w:val="000000"/>
          <w:szCs w:val="20"/>
        </w:rPr>
        <w:t>lebih tinggi.</w:t>
      </w:r>
    </w:p>
    <w:p w14:paraId="14FF2EA5" w14:textId="101B6A52" w:rsidR="006E0D4A" w:rsidRDefault="006E0D4A" w:rsidP="009237E8">
      <w:pPr>
        <w:rPr>
          <w:rFonts w:cs="Arial"/>
          <w:color w:val="000000"/>
          <w:szCs w:val="20"/>
        </w:rPr>
      </w:pPr>
    </w:p>
    <w:p w14:paraId="06CA9213" w14:textId="2452A4EB" w:rsidR="00FE15DE" w:rsidRDefault="00FE15DE" w:rsidP="009237E8">
      <w:pPr>
        <w:rPr>
          <w:rFonts w:cs="Arial"/>
          <w:color w:val="000000"/>
          <w:szCs w:val="20"/>
        </w:rPr>
      </w:pPr>
    </w:p>
    <w:p w14:paraId="118D7FD3" w14:textId="7C6D7AD2" w:rsidR="00FE15DE" w:rsidRDefault="00FE15DE" w:rsidP="009237E8">
      <w:pPr>
        <w:rPr>
          <w:rFonts w:cs="Arial"/>
          <w:color w:val="000000"/>
          <w:szCs w:val="20"/>
        </w:rPr>
      </w:pPr>
    </w:p>
    <w:p w14:paraId="0F0DBAD6" w14:textId="1CC550A0" w:rsidR="00FE15DE" w:rsidRDefault="00FE15DE" w:rsidP="009237E8">
      <w:pPr>
        <w:rPr>
          <w:rFonts w:cs="Arial"/>
          <w:color w:val="000000"/>
          <w:szCs w:val="20"/>
        </w:rPr>
      </w:pPr>
    </w:p>
    <w:p w14:paraId="58B2DC65" w14:textId="60BDF976" w:rsidR="00FE15DE" w:rsidRDefault="00FE15DE" w:rsidP="009237E8">
      <w:pPr>
        <w:rPr>
          <w:rFonts w:cs="Arial"/>
          <w:color w:val="000000"/>
          <w:szCs w:val="20"/>
        </w:rPr>
      </w:pPr>
    </w:p>
    <w:p w14:paraId="73181DD9" w14:textId="77777777" w:rsidR="00FE15DE" w:rsidRPr="00347229" w:rsidRDefault="00FE15DE" w:rsidP="009237E8">
      <w:pPr>
        <w:rPr>
          <w:rFonts w:cs="Arial"/>
          <w:color w:val="000000"/>
          <w:szCs w:val="20"/>
        </w:rPr>
      </w:pPr>
    </w:p>
    <w:p w14:paraId="5D21A023" w14:textId="6E09346E" w:rsidR="00E118DB" w:rsidRPr="00347229" w:rsidRDefault="00E118DB" w:rsidP="009237E8">
      <w:pPr>
        <w:rPr>
          <w:rFonts w:cs="Arial"/>
          <w:color w:val="000000"/>
          <w:szCs w:val="20"/>
        </w:rPr>
      </w:pPr>
    </w:p>
    <w:p w14:paraId="722D585E" w14:textId="0C397F73" w:rsidR="00E118DB" w:rsidRPr="00E23085" w:rsidRDefault="00E23085" w:rsidP="009237E8">
      <w:pPr>
        <w:rPr>
          <w:rFonts w:cs="Arial"/>
          <w:b/>
          <w:color w:val="000000"/>
          <w:szCs w:val="20"/>
        </w:rPr>
      </w:pPr>
      <w:r>
        <w:rPr>
          <w:rFonts w:cs="Arial"/>
          <w:b/>
          <w:color w:val="000000"/>
          <w:szCs w:val="20"/>
        </w:rPr>
        <w:t>DAFTAR PUSTAKA</w:t>
      </w:r>
    </w:p>
    <w:p w14:paraId="4C72C9E9" w14:textId="4CD47A34" w:rsidR="00E118DB" w:rsidRPr="00347229" w:rsidRDefault="00E118DB" w:rsidP="009237E8">
      <w:pPr>
        <w:rPr>
          <w:rFonts w:cs="Arial"/>
          <w:color w:val="000000"/>
          <w:szCs w:val="20"/>
        </w:rPr>
      </w:pPr>
    </w:p>
    <w:p w14:paraId="3871A0A6" w14:textId="3A3E8839" w:rsidR="00E23085" w:rsidRPr="00E23085" w:rsidRDefault="00E23085" w:rsidP="00E23085">
      <w:pPr>
        <w:widowControl w:val="0"/>
        <w:autoSpaceDE w:val="0"/>
        <w:autoSpaceDN w:val="0"/>
        <w:adjustRightInd w:val="0"/>
        <w:ind w:left="480" w:hanging="480"/>
        <w:rPr>
          <w:rFonts w:cs="Arial"/>
          <w:noProof/>
        </w:rPr>
      </w:pPr>
      <w:r>
        <w:rPr>
          <w:rFonts w:cs="Arial"/>
          <w:color w:val="000000"/>
          <w:szCs w:val="20"/>
        </w:rPr>
        <w:fldChar w:fldCharType="begin" w:fldLock="1"/>
      </w:r>
      <w:r>
        <w:rPr>
          <w:rFonts w:cs="Arial"/>
          <w:color w:val="000000"/>
          <w:szCs w:val="20"/>
        </w:rPr>
        <w:instrText xml:space="preserve">ADDIN Mendeley Bibliography CSL_BIBLIOGRAPHY </w:instrText>
      </w:r>
      <w:r>
        <w:rPr>
          <w:rFonts w:cs="Arial"/>
          <w:color w:val="000000"/>
          <w:szCs w:val="20"/>
        </w:rPr>
        <w:fldChar w:fldCharType="separate"/>
      </w:r>
      <w:r w:rsidRPr="00E23085">
        <w:rPr>
          <w:rFonts w:cs="Arial"/>
          <w:noProof/>
        </w:rPr>
        <w:t xml:space="preserve">APJII. (2020). Laporan Survei Internet APJII 2019 – 2020. </w:t>
      </w:r>
      <w:r w:rsidRPr="00E23085">
        <w:rPr>
          <w:rFonts w:cs="Arial"/>
          <w:i/>
          <w:iCs/>
          <w:noProof/>
        </w:rPr>
        <w:t>Asosiasi Penyelenggara Jasa Internet Indonesia</w:t>
      </w:r>
      <w:r w:rsidRPr="00E23085">
        <w:rPr>
          <w:rFonts w:cs="Arial"/>
          <w:noProof/>
        </w:rPr>
        <w:t xml:space="preserve">, </w:t>
      </w:r>
      <w:r w:rsidRPr="00E23085">
        <w:rPr>
          <w:rFonts w:cs="Arial"/>
          <w:i/>
          <w:iCs/>
          <w:noProof/>
        </w:rPr>
        <w:t>2020</w:t>
      </w:r>
      <w:r w:rsidRPr="00E23085">
        <w:rPr>
          <w:rFonts w:cs="Arial"/>
          <w:noProof/>
        </w:rPr>
        <w:t>, 1–146. https://apjii.or.id/survei</w:t>
      </w:r>
    </w:p>
    <w:p w14:paraId="25DC0D90" w14:textId="25BA2D9F" w:rsidR="00E23085" w:rsidRDefault="00E23085" w:rsidP="00E23085">
      <w:pPr>
        <w:widowControl w:val="0"/>
        <w:autoSpaceDE w:val="0"/>
        <w:autoSpaceDN w:val="0"/>
        <w:adjustRightInd w:val="0"/>
        <w:ind w:left="480" w:hanging="480"/>
        <w:rPr>
          <w:rFonts w:cs="Arial"/>
          <w:noProof/>
        </w:rPr>
      </w:pPr>
      <w:r w:rsidRPr="00E23085">
        <w:rPr>
          <w:rFonts w:cs="Arial"/>
          <w:noProof/>
        </w:rPr>
        <w:t xml:space="preserve">Dey, N., Ashour, A. S., &amp; Nguyen, G. N. (2017). Deep learning for multimedia content analysis. </w:t>
      </w:r>
      <w:r w:rsidRPr="00E23085">
        <w:rPr>
          <w:rFonts w:cs="Arial"/>
          <w:i/>
          <w:iCs/>
          <w:noProof/>
        </w:rPr>
        <w:t>Mining Multimedia Documents</w:t>
      </w:r>
      <w:r w:rsidRPr="00E23085">
        <w:rPr>
          <w:rFonts w:cs="Arial"/>
          <w:noProof/>
        </w:rPr>
        <w:t xml:space="preserve">, </w:t>
      </w:r>
      <w:r w:rsidRPr="00E23085">
        <w:rPr>
          <w:rFonts w:cs="Arial"/>
          <w:i/>
          <w:iCs/>
          <w:noProof/>
        </w:rPr>
        <w:t>1</w:t>
      </w:r>
      <w:r w:rsidRPr="00E23085">
        <w:rPr>
          <w:rFonts w:cs="Arial"/>
          <w:noProof/>
        </w:rPr>
        <w:t>(4), 193–203. https://doi.org/10.1201/b21638</w:t>
      </w:r>
    </w:p>
    <w:p w14:paraId="0DEFDA9B" w14:textId="77777777" w:rsidR="00135F65" w:rsidRPr="00E23085" w:rsidRDefault="00135F65" w:rsidP="00135F65">
      <w:pPr>
        <w:widowControl w:val="0"/>
        <w:autoSpaceDE w:val="0"/>
        <w:autoSpaceDN w:val="0"/>
        <w:adjustRightInd w:val="0"/>
        <w:ind w:left="480" w:hanging="480"/>
        <w:rPr>
          <w:rFonts w:cs="Arial"/>
          <w:noProof/>
        </w:rPr>
      </w:pPr>
      <w:r w:rsidRPr="00E23085">
        <w:rPr>
          <w:rFonts w:cs="Arial"/>
          <w:noProof/>
        </w:rPr>
        <w:t xml:space="preserve">Mundalik, A. (2018). </w:t>
      </w:r>
      <w:r w:rsidRPr="00E23085">
        <w:rPr>
          <w:rFonts w:cs="Arial"/>
          <w:i/>
          <w:iCs/>
          <w:noProof/>
        </w:rPr>
        <w:t>Aspect Based Sentiment Analysis Using Data Mining Techniques Within Irish Airline Industry Aishwarya Mundalik Supervisor :</w:t>
      </w:r>
    </w:p>
    <w:p w14:paraId="7275028D" w14:textId="15A60CB4" w:rsidR="00135F65" w:rsidRDefault="00135F65" w:rsidP="00135F65">
      <w:pPr>
        <w:widowControl w:val="0"/>
        <w:autoSpaceDE w:val="0"/>
        <w:autoSpaceDN w:val="0"/>
        <w:adjustRightInd w:val="0"/>
        <w:ind w:left="480" w:hanging="480"/>
        <w:rPr>
          <w:rFonts w:cs="Arial"/>
          <w:noProof/>
        </w:rPr>
      </w:pPr>
      <w:r w:rsidRPr="00E23085">
        <w:rPr>
          <w:rFonts w:cs="Arial"/>
          <w:noProof/>
        </w:rPr>
        <w:t xml:space="preserve">Pete, C., Julian, C., Randy, K., Thomas, K., Thomas, R., Colin, S., &amp; Wirth, R. (2000). Crisp-Dm 1.0. </w:t>
      </w:r>
      <w:r w:rsidRPr="00E23085">
        <w:rPr>
          <w:rFonts w:cs="Arial"/>
          <w:i/>
          <w:iCs/>
          <w:noProof/>
        </w:rPr>
        <w:t>CRISP-DM Consortium</w:t>
      </w:r>
      <w:r w:rsidRPr="00E23085">
        <w:rPr>
          <w:rFonts w:cs="Arial"/>
          <w:noProof/>
        </w:rPr>
        <w:t>, 76.</w:t>
      </w:r>
    </w:p>
    <w:p w14:paraId="00C8F526" w14:textId="75599B5E" w:rsidR="00913875" w:rsidRPr="00E23085" w:rsidRDefault="00913875" w:rsidP="00913875">
      <w:pPr>
        <w:widowControl w:val="0"/>
        <w:autoSpaceDE w:val="0"/>
        <w:autoSpaceDN w:val="0"/>
        <w:adjustRightInd w:val="0"/>
        <w:ind w:left="480" w:hanging="480"/>
        <w:rPr>
          <w:rFonts w:cs="Arial"/>
          <w:noProof/>
        </w:rPr>
      </w:pPr>
      <w:r w:rsidRPr="00E23085">
        <w:rPr>
          <w:rFonts w:cs="Arial"/>
          <w:noProof/>
        </w:rPr>
        <w:t xml:space="preserve">Bayhaqy, A., Sfenrianto, S., Nainggolan, K., &amp; Kaburuan, E. R. (2018). Sentiment Analysis about E-Commerce from Tweets Using Decision Tree, K-Nearest Neighbor, and Naïve Bayes. </w:t>
      </w:r>
      <w:r w:rsidRPr="00E23085">
        <w:rPr>
          <w:rFonts w:cs="Arial"/>
          <w:i/>
          <w:iCs/>
          <w:noProof/>
        </w:rPr>
        <w:t>2018 International Conference on Orange Technologies, ICOT 2018</w:t>
      </w:r>
      <w:r w:rsidRPr="00E23085">
        <w:rPr>
          <w:rFonts w:cs="Arial"/>
          <w:noProof/>
        </w:rPr>
        <w:t>, 1–6. https://doi.org/10.1109/ICOT.2018.8705796</w:t>
      </w:r>
    </w:p>
    <w:p w14:paraId="06011BC4" w14:textId="77777777" w:rsidR="00E23085" w:rsidRPr="00E23085" w:rsidRDefault="00E23085" w:rsidP="00E23085">
      <w:pPr>
        <w:widowControl w:val="0"/>
        <w:autoSpaceDE w:val="0"/>
        <w:autoSpaceDN w:val="0"/>
        <w:adjustRightInd w:val="0"/>
        <w:ind w:left="480" w:hanging="480"/>
        <w:rPr>
          <w:rFonts w:cs="Arial"/>
          <w:noProof/>
        </w:rPr>
      </w:pPr>
      <w:r w:rsidRPr="00E23085">
        <w:rPr>
          <w:rFonts w:cs="Arial"/>
          <w:noProof/>
        </w:rPr>
        <w:t xml:space="preserve">Mierswa, I. (2017). </w:t>
      </w:r>
      <w:r w:rsidRPr="00E23085">
        <w:rPr>
          <w:rFonts w:cs="Arial"/>
          <w:i/>
          <w:iCs/>
          <w:noProof/>
        </w:rPr>
        <w:t>How to Correctly Validate Machine Learning Models</w:t>
      </w:r>
      <w:r w:rsidRPr="00E23085">
        <w:rPr>
          <w:rFonts w:cs="Arial"/>
          <w:noProof/>
        </w:rPr>
        <w:t>. 26. https://rapidminer.com/resource/correct-model-validation/</w:t>
      </w:r>
    </w:p>
    <w:p w14:paraId="0E60F77B" w14:textId="2EE8F653" w:rsidR="00E118DB" w:rsidRPr="00347229" w:rsidRDefault="00E23085" w:rsidP="009237E8">
      <w:pPr>
        <w:rPr>
          <w:rFonts w:cs="Arial"/>
          <w:color w:val="000000"/>
          <w:szCs w:val="20"/>
        </w:rPr>
        <w:sectPr w:rsidR="00E118DB" w:rsidRPr="00347229" w:rsidSect="00730349">
          <w:pgSz w:w="12240" w:h="15840"/>
          <w:pgMar w:top="1440" w:right="1440" w:bottom="1440" w:left="1440" w:header="720" w:footer="720" w:gutter="0"/>
          <w:cols w:space="720"/>
        </w:sectPr>
      </w:pPr>
      <w:r>
        <w:rPr>
          <w:rFonts w:cs="Arial"/>
          <w:color w:val="000000"/>
          <w:szCs w:val="20"/>
        </w:rPr>
        <w:fldChar w:fldCharType="end"/>
      </w:r>
    </w:p>
    <w:p w14:paraId="3AD47D9C" w14:textId="7F3E02F1" w:rsidR="00D035CF" w:rsidRPr="00347229" w:rsidRDefault="00D035CF" w:rsidP="00FE15DE">
      <w:pPr>
        <w:widowControl w:val="0"/>
        <w:autoSpaceDE w:val="0"/>
        <w:autoSpaceDN w:val="0"/>
        <w:adjustRightInd w:val="0"/>
        <w:rPr>
          <w:rFonts w:cs="Arial"/>
          <w:color w:val="000000" w:themeColor="text1"/>
          <w:szCs w:val="20"/>
        </w:rPr>
      </w:pPr>
    </w:p>
    <w:sectPr w:rsidR="00D035CF" w:rsidRPr="00347229" w:rsidSect="00367AFB">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418" w:left="2268" w:header="1134" w:footer="953" w:gutter="0"/>
      <w:pgNumType w:start="1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CD557" w14:textId="77777777" w:rsidR="008B05FB" w:rsidRDefault="008B05FB">
      <w:r>
        <w:separator/>
      </w:r>
    </w:p>
  </w:endnote>
  <w:endnote w:type="continuationSeparator" w:id="0">
    <w:p w14:paraId="7B805BEA" w14:textId="77777777" w:rsidR="008B05FB" w:rsidRDefault="008B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Sylfaen"/>
    <w:charset w:val="01"/>
    <w:family w:val="swiss"/>
    <w:pitch w:val="default"/>
  </w:font>
  <w:font w:name="Cordia New">
    <w:panose1 w:val="020B0304020202020204"/>
    <w:charset w:val="DE"/>
    <w:family w:val="swiss"/>
    <w:pitch w:val="variable"/>
    <w:sig w:usb0="00000000" w:usb1="00000000" w:usb2="00000000" w:usb3="00000000" w:csb0="00010001" w:csb1="00000000"/>
  </w:font>
  <w:font w:name="ＭＳ 明朝">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A7550" w14:textId="77777777" w:rsidR="00FE15DE" w:rsidRDefault="00FE15DE" w:rsidP="00710FEC">
    <w:pPr>
      <w:pStyle w:val="Footer"/>
      <w:spacing w:before="120"/>
    </w:pPr>
    <w:r>
      <w:rPr>
        <w:noProof/>
        <w:lang w:eastAsia="en-US"/>
      </w:rPr>
      <w:drawing>
        <wp:inline distT="0" distB="0" distL="0" distR="0" wp14:anchorId="0247EAF0" wp14:editId="1C0CADA4">
          <wp:extent cx="666750" cy="219075"/>
          <wp:effectExtent l="0" t="0" r="0" b="9525"/>
          <wp:docPr id="6" name="Picture 6"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58335B7F" w14:textId="77777777" w:rsidR="00FE15DE" w:rsidRPr="00341F62" w:rsidRDefault="00FE15DE" w:rsidP="00341F62">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F6FF" w14:textId="59D37977" w:rsidR="00FE15DE" w:rsidRDefault="00FE15DE" w:rsidP="00730877">
    <w:pPr>
      <w:pStyle w:val="Footer"/>
      <w:tabs>
        <w:tab w:val="clear" w:pos="4320"/>
        <w:tab w:val="clear" w:pos="8640"/>
        <w:tab w:val="left" w:pos="2145"/>
      </w:tabs>
      <w:spacing w:before="120"/>
    </w:pPr>
    <w:r>
      <w:rPr>
        <w:noProof/>
        <w:lang w:eastAsia="en-US"/>
      </w:rPr>
      <w:drawing>
        <wp:inline distT="0" distB="0" distL="0" distR="0" wp14:anchorId="2D6E25C1" wp14:editId="75AB17EE">
          <wp:extent cx="666750" cy="219075"/>
          <wp:effectExtent l="0" t="0" r="0" b="9525"/>
          <wp:docPr id="7" name="Picture 7"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tab/>
    </w:r>
  </w:p>
  <w:p w14:paraId="118E74D9" w14:textId="77777777" w:rsidR="00FE15DE" w:rsidRPr="009E2656" w:rsidRDefault="00FE15DE" w:rsidP="009E2656">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A0AFF" w14:textId="77777777" w:rsidR="00FE15DE" w:rsidRDefault="00FE15DE" w:rsidP="009E2656">
    <w:pPr>
      <w:pStyle w:val="Footer"/>
      <w:spacing w:before="120"/>
    </w:pPr>
    <w:r>
      <w:rPr>
        <w:noProof/>
        <w:lang w:eastAsia="en-US"/>
      </w:rPr>
      <w:drawing>
        <wp:inline distT="0" distB="0" distL="0" distR="0" wp14:anchorId="3FC1F5DB" wp14:editId="0F0197B9">
          <wp:extent cx="666750" cy="219075"/>
          <wp:effectExtent l="0" t="0" r="0" b="9525"/>
          <wp:docPr id="8" name="Picture 8"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7C4BF5E" w14:textId="77777777" w:rsidR="00FE15DE" w:rsidRPr="00341F62" w:rsidRDefault="00FE15DE">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6C225" w14:textId="77777777" w:rsidR="008B05FB" w:rsidRDefault="008B05FB">
      <w:r>
        <w:separator/>
      </w:r>
    </w:p>
  </w:footnote>
  <w:footnote w:type="continuationSeparator" w:id="0">
    <w:p w14:paraId="6A4813E8" w14:textId="77777777" w:rsidR="008B05FB" w:rsidRDefault="008B0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5A24D" w14:textId="77777777" w:rsidR="00FE15DE" w:rsidRDefault="00FE15DE" w:rsidP="00710FEC">
    <w:pPr>
      <w:pBdr>
        <w:bottom w:val="single" w:sz="4" w:space="1" w:color="auto"/>
      </w:pBdr>
      <w:rPr>
        <w:rFonts w:cs="Arial"/>
        <w:b/>
        <w:bCs/>
        <w:szCs w:val="20"/>
      </w:rPr>
    </w:pPr>
  </w:p>
  <w:p w14:paraId="2CF02397" w14:textId="60A885AE" w:rsidR="00FE15DE" w:rsidRPr="00337D2C" w:rsidRDefault="00FE15DE" w:rsidP="00710FEC">
    <w:pPr>
      <w:pBdr>
        <w:bottom w:val="single" w:sz="4" w:space="1" w:color="auto"/>
      </w:pBdr>
      <w:rPr>
        <w:rFonts w:cs="Arial"/>
        <w:b/>
        <w:bCs/>
        <w:szCs w:val="20"/>
      </w:rPr>
    </w:pPr>
    <w:r w:rsidRPr="00337D2C">
      <w:rPr>
        <w:rFonts w:cs="Arial"/>
        <w:b/>
        <w:bCs/>
        <w:szCs w:val="20"/>
      </w:rPr>
      <w:t>JISKa</w:t>
    </w:r>
    <w:r w:rsidRPr="00337D2C">
      <w:rPr>
        <w:rFonts w:cs="Arial"/>
        <w:b/>
        <w:bCs/>
        <w:szCs w:val="20"/>
      </w:rPr>
      <w:tab/>
    </w:r>
    <w:r w:rsidRPr="00337D2C">
      <w:rPr>
        <w:rFonts w:cs="Arial"/>
        <w:b/>
        <w:bCs/>
        <w:szCs w:val="20"/>
      </w:rPr>
      <w:tab/>
    </w:r>
    <w:r w:rsidRPr="00337D2C">
      <w:rPr>
        <w:rFonts w:cs="Arial"/>
        <w:b/>
        <w:bCs/>
        <w:szCs w:val="20"/>
      </w:rPr>
      <w:tab/>
      <w:t>ISSN:2527–5836 (print) | 2528–0074 (online)</w:t>
    </w:r>
    <w:r w:rsidRPr="00337D2C">
      <w:rPr>
        <w:rFonts w:cs="Arial"/>
        <w:b/>
        <w:bCs/>
        <w:szCs w:val="20"/>
      </w:rPr>
      <w:tab/>
    </w:r>
    <w:r w:rsidRPr="00337D2C">
      <w:rPr>
        <w:rFonts w:cs="Arial"/>
        <w:b/>
        <w:bCs/>
        <w:szCs w:val="20"/>
      </w:rPr>
      <w:tab/>
    </w:r>
    <w:r>
      <w:rPr>
        <w:rFonts w:cs="Arial"/>
        <w:b/>
        <w:bCs/>
        <w:szCs w:val="20"/>
      </w:rPr>
      <w:tab/>
    </w:r>
    <w:r w:rsidRPr="00337D2C">
      <w:rPr>
        <w:rFonts w:cs="Arial"/>
        <w:b/>
        <w:bCs/>
        <w:szCs w:val="20"/>
      </w:rPr>
      <w:t xml:space="preserve">■  </w:t>
    </w:r>
    <w:r w:rsidRPr="00337D2C">
      <w:rPr>
        <w:rFonts w:cs="Arial"/>
        <w:b/>
        <w:bCs/>
        <w:szCs w:val="20"/>
      </w:rPr>
      <w:fldChar w:fldCharType="begin"/>
    </w:r>
    <w:r w:rsidRPr="00337D2C">
      <w:rPr>
        <w:rFonts w:cs="Arial"/>
        <w:b/>
        <w:bCs/>
        <w:szCs w:val="20"/>
      </w:rPr>
      <w:instrText xml:space="preserve"> PAGE </w:instrText>
    </w:r>
    <w:r w:rsidRPr="00337D2C">
      <w:rPr>
        <w:rFonts w:cs="Arial"/>
        <w:b/>
        <w:bCs/>
        <w:szCs w:val="20"/>
      </w:rPr>
      <w:fldChar w:fldCharType="separate"/>
    </w:r>
    <w:r>
      <w:rPr>
        <w:rFonts w:cs="Arial"/>
        <w:b/>
        <w:bCs/>
        <w:noProof/>
        <w:szCs w:val="20"/>
      </w:rPr>
      <w:t>120</w:t>
    </w:r>
    <w:r w:rsidRPr="00337D2C">
      <w:rPr>
        <w:rFonts w:cs="Arial"/>
        <w:b/>
        <w:bCs/>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DF74" w14:textId="77777777" w:rsidR="00FE15DE" w:rsidRDefault="00FE15DE" w:rsidP="00710FEC">
    <w:pPr>
      <w:pStyle w:val="Header"/>
      <w:pBdr>
        <w:top w:val="none" w:sz="0" w:space="0" w:color="000000"/>
        <w:left w:val="none" w:sz="0" w:space="0" w:color="000000"/>
        <w:bottom w:val="single" w:sz="4" w:space="1" w:color="000000"/>
        <w:right w:val="none" w:sz="0" w:space="0" w:color="000000"/>
      </w:pBdr>
      <w:tabs>
        <w:tab w:val="right" w:pos="8460"/>
      </w:tabs>
      <w:ind w:right="45"/>
      <w:rPr>
        <w:rStyle w:val="PageNumber"/>
        <w:rFonts w:cs="Arial"/>
        <w:b/>
        <w:szCs w:val="20"/>
      </w:rPr>
    </w:pPr>
    <w:bookmarkStart w:id="1" w:name="OLE_LINK1"/>
  </w:p>
  <w:p w14:paraId="174349B2" w14:textId="6D167091" w:rsidR="00FE15DE" w:rsidRPr="005623A3" w:rsidRDefault="00FE15DE" w:rsidP="00710FEC">
    <w:pPr>
      <w:pStyle w:val="Header"/>
      <w:pBdr>
        <w:top w:val="none" w:sz="0" w:space="0" w:color="000000"/>
        <w:left w:val="none" w:sz="0" w:space="0" w:color="000000"/>
        <w:bottom w:val="single" w:sz="4" w:space="1" w:color="000000"/>
        <w:right w:val="none" w:sz="0" w:space="0" w:color="000000"/>
      </w:pBdr>
      <w:tabs>
        <w:tab w:val="right" w:pos="8460"/>
      </w:tabs>
      <w:spacing w:after="120"/>
      <w:ind w:left="3686" w:right="45" w:hanging="3686"/>
      <w:rPr>
        <w:rFonts w:cs="Arial"/>
      </w:rPr>
    </w:pPr>
    <w:r w:rsidRPr="005623A3">
      <w:rPr>
        <w:rStyle w:val="PageNumber"/>
        <w:rFonts w:cs="Arial"/>
        <w:b/>
        <w:szCs w:val="20"/>
      </w:rPr>
      <w:fldChar w:fldCharType="begin"/>
    </w:r>
    <w:r w:rsidRPr="005623A3">
      <w:rPr>
        <w:rStyle w:val="PageNumber"/>
        <w:rFonts w:cs="Arial"/>
        <w:b/>
        <w:szCs w:val="20"/>
      </w:rPr>
      <w:instrText xml:space="preserve"> PAGE </w:instrText>
    </w:r>
    <w:r w:rsidRPr="005623A3">
      <w:rPr>
        <w:rStyle w:val="PageNumber"/>
        <w:rFonts w:cs="Arial"/>
        <w:b/>
        <w:szCs w:val="20"/>
      </w:rPr>
      <w:fldChar w:fldCharType="separate"/>
    </w:r>
    <w:r>
      <w:rPr>
        <w:rStyle w:val="PageNumber"/>
        <w:rFonts w:cs="Arial"/>
        <w:b/>
        <w:noProof/>
        <w:szCs w:val="20"/>
      </w:rPr>
      <w:t>119</w:t>
    </w:r>
    <w:r w:rsidRPr="005623A3">
      <w:rPr>
        <w:rStyle w:val="PageNumber"/>
        <w:rFonts w:cs="Arial"/>
        <w:b/>
        <w:szCs w:val="20"/>
      </w:rPr>
      <w:fldChar w:fldCharType="end"/>
    </w:r>
    <w:r>
      <w:rPr>
        <w:rStyle w:val="PageNumber"/>
        <w:rFonts w:eastAsia="Arial" w:cs="Arial"/>
        <w:b/>
        <w:szCs w:val="20"/>
      </w:rPr>
      <w:t xml:space="preserve">  </w:t>
    </w:r>
    <w:r w:rsidRPr="005623A3">
      <w:rPr>
        <w:rFonts w:eastAsia="Arial" w:cs="Arial"/>
        <w:b/>
        <w:szCs w:val="20"/>
      </w:rPr>
      <w:t>■</w:t>
    </w:r>
    <w:r>
      <w:rPr>
        <w:rFonts w:eastAsia="Arial" w:cs="Arial"/>
        <w:b/>
        <w:szCs w:val="20"/>
      </w:rPr>
      <w:tab/>
    </w:r>
    <w:r w:rsidRPr="005623A3">
      <w:rPr>
        <w:rFonts w:cs="Arial"/>
        <w:b/>
        <w:bCs/>
        <w:szCs w:val="20"/>
      </w:rPr>
      <w:t>JISKa</w:t>
    </w:r>
    <w:r w:rsidRPr="005623A3">
      <w:rPr>
        <w:rFonts w:cs="Arial"/>
        <w:b/>
        <w:szCs w:val="20"/>
      </w:rPr>
      <w:t xml:space="preserve"> Vol. </w:t>
    </w:r>
    <w:r w:rsidRPr="005623A3">
      <w:rPr>
        <w:rFonts w:cs="Arial"/>
        <w:b/>
        <w:szCs w:val="20"/>
        <w:lang w:val="id-ID"/>
      </w:rPr>
      <w:t>XX</w:t>
    </w:r>
    <w:r w:rsidRPr="005623A3">
      <w:rPr>
        <w:rFonts w:cs="Arial"/>
        <w:b/>
        <w:szCs w:val="20"/>
      </w:rPr>
      <w:t xml:space="preserve">, No. </w:t>
    </w:r>
    <w:r w:rsidRPr="005623A3">
      <w:rPr>
        <w:rFonts w:cs="Arial"/>
        <w:b/>
        <w:szCs w:val="20"/>
        <w:lang w:val="id-ID"/>
      </w:rPr>
      <w:t>XX</w:t>
    </w:r>
    <w:r w:rsidRPr="005623A3">
      <w:rPr>
        <w:rFonts w:cs="Arial"/>
        <w:b/>
        <w:szCs w:val="20"/>
      </w:rPr>
      <w:t xml:space="preserve">, </w:t>
    </w:r>
    <w:r w:rsidRPr="005623A3">
      <w:rPr>
        <w:rFonts w:cs="Arial"/>
        <w:b/>
        <w:szCs w:val="20"/>
        <w:lang w:val="id-ID"/>
      </w:rPr>
      <w:t>BULAN, TAHUN</w:t>
    </w:r>
    <w:r w:rsidRPr="005623A3">
      <w:rPr>
        <w:rFonts w:cs="Arial"/>
        <w:b/>
        <w:szCs w:val="20"/>
      </w:rPr>
      <w:t xml:space="preserve">: </w:t>
    </w:r>
    <w:r w:rsidRPr="005623A3">
      <w:rPr>
        <w:rFonts w:cs="Arial"/>
        <w:b/>
        <w:szCs w:val="20"/>
        <w:lang w:val="id-ID"/>
      </w:rPr>
      <w:t>1</w:t>
    </w:r>
    <w:r>
      <w:rPr>
        <w:rFonts w:cs="Arial"/>
        <w:b/>
        <w:szCs w:val="20"/>
      </w:rPr>
      <w:t xml:space="preserve"> - 10</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0855F" w14:textId="77777777" w:rsidR="00FE15DE" w:rsidRDefault="00FE15DE" w:rsidP="005623A3">
    <w:pPr>
      <w:pStyle w:val="Header"/>
      <w:pBdr>
        <w:top w:val="none" w:sz="0" w:space="0" w:color="000000"/>
        <w:left w:val="none" w:sz="0" w:space="0" w:color="000000"/>
        <w:bottom w:val="single" w:sz="4" w:space="1" w:color="000000"/>
        <w:right w:val="none" w:sz="0" w:space="0" w:color="000000"/>
      </w:pBdr>
    </w:pPr>
    <w:r>
      <w:rPr>
        <w:rFonts w:cs="Arial"/>
        <w:b/>
      </w:rPr>
      <w:t xml:space="preserve">JISKa, </w:t>
    </w:r>
    <w:r>
      <w:rPr>
        <w:rFonts w:cs="Arial"/>
        <w:szCs w:val="20"/>
      </w:rPr>
      <w:t xml:space="preserve">Vol. </w:t>
    </w:r>
    <w:r>
      <w:rPr>
        <w:rFonts w:cs="Arial"/>
        <w:szCs w:val="20"/>
        <w:lang w:val="id-ID"/>
      </w:rPr>
      <w:t>XX</w:t>
    </w:r>
    <w:r>
      <w:rPr>
        <w:rFonts w:cs="Arial"/>
        <w:szCs w:val="20"/>
      </w:rPr>
      <w:t xml:space="preserve">, No. </w:t>
    </w:r>
    <w:r>
      <w:rPr>
        <w:rFonts w:cs="Arial"/>
        <w:szCs w:val="20"/>
        <w:lang w:val="id-ID"/>
      </w:rPr>
      <w:t>XX</w:t>
    </w:r>
    <w:r>
      <w:rPr>
        <w:rFonts w:cs="Arial"/>
        <w:szCs w:val="20"/>
      </w:rPr>
      <w:t xml:space="preserve">, </w:t>
    </w:r>
    <w:r>
      <w:rPr>
        <w:rFonts w:cs="Arial"/>
        <w:szCs w:val="20"/>
        <w:lang w:val="id-ID"/>
      </w:rPr>
      <w:t>BULAN, TAHUN</w:t>
    </w:r>
    <w:r>
      <w:rPr>
        <w:rFonts w:cs="Arial"/>
        <w:szCs w:val="20"/>
      </w:rPr>
      <w:t xml:space="preserve">, Pp. </w:t>
    </w:r>
    <w:r>
      <w:rPr>
        <w:rFonts w:cs="Arial"/>
        <w:szCs w:val="20"/>
        <w:lang w:val="id-ID"/>
      </w:rPr>
      <w:t>1</w:t>
    </w:r>
    <w:r>
      <w:rPr>
        <w:rFonts w:cs="Arial"/>
        <w:szCs w:val="20"/>
      </w:rPr>
      <w:t xml:space="preserve"> – </w:t>
    </w:r>
    <w:r>
      <w:rPr>
        <w:rFonts w:cs="Arial"/>
        <w:szCs w:val="20"/>
        <w:lang w:val="id-ID"/>
      </w:rPr>
      <w:t>10</w:t>
    </w:r>
  </w:p>
  <w:p w14:paraId="53295538" w14:textId="77777777" w:rsidR="00FE15DE" w:rsidRDefault="00FE15DE" w:rsidP="009E2656">
    <w:pPr>
      <w:pStyle w:val="Header"/>
      <w:pBdr>
        <w:top w:val="none" w:sz="0" w:space="0" w:color="000000"/>
        <w:left w:val="none" w:sz="0" w:space="0" w:color="000000"/>
        <w:bottom w:val="single" w:sz="4" w:space="1" w:color="000000"/>
        <w:right w:val="none" w:sz="0" w:space="0" w:color="000000"/>
      </w:pBdr>
      <w:spacing w:after="120"/>
    </w:pPr>
    <w:r>
      <w:rPr>
        <w:rFonts w:cs="Arial"/>
        <w:b/>
        <w:color w:val="000000"/>
        <w:szCs w:val="20"/>
      </w:rPr>
      <w:t>ISSN: 2527 – 5836 (print) | 2528 – 0074 (online)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i/>
        <w:sz w:val="20"/>
        <w:szCs w:val="20"/>
        <w:lang w:val="id-ID"/>
      </w:rPr>
    </w:lvl>
  </w:abstractNum>
  <w:abstractNum w:abstractNumId="1" w15:restartNumberingAfterBreak="0">
    <w:nsid w:val="00000003"/>
    <w:multiLevelType w:val="singleLevel"/>
    <w:tmpl w:val="00000003"/>
    <w:name w:val="WW8Num3"/>
    <w:lvl w:ilvl="0">
      <w:start w:val="2"/>
      <w:numFmt w:val="bullet"/>
      <w:lvlText w:val="-"/>
      <w:lvlJc w:val="left"/>
      <w:pPr>
        <w:tabs>
          <w:tab w:val="num" w:pos="0"/>
        </w:tabs>
        <w:ind w:left="1080" w:hanging="360"/>
      </w:pPr>
      <w:rPr>
        <w:rFonts w:ascii="Arial" w:hAnsi="Arial" w:cs="Arial" w:hint="default"/>
        <w:color w:val="000000"/>
        <w:sz w:val="20"/>
        <w:szCs w:val="20"/>
        <w:lang w:val="id-ID"/>
      </w:rPr>
    </w:lvl>
  </w:abstractNum>
  <w:abstractNum w:abstractNumId="2" w15:restartNumberingAfterBreak="0">
    <w:nsid w:val="00000004"/>
    <w:multiLevelType w:val="singleLevel"/>
    <w:tmpl w:val="00000004"/>
    <w:name w:val="WW8Num4"/>
    <w:lvl w:ilvl="0">
      <w:start w:val="142"/>
      <w:numFmt w:val="bullet"/>
      <w:lvlText w:val=""/>
      <w:lvlJc w:val="left"/>
      <w:pPr>
        <w:tabs>
          <w:tab w:val="num" w:pos="0"/>
        </w:tabs>
        <w:ind w:left="720" w:hanging="360"/>
      </w:pPr>
      <w:rPr>
        <w:rFonts w:ascii="Symbol" w:hAnsi="Symbol" w:cs="Arial" w:hint="default"/>
        <w:sz w:val="20"/>
        <w:szCs w:val="20"/>
      </w:r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Arial" w:eastAsia="Calibri" w:hAnsi="Arial" w:cs="Arial"/>
      </w:rPr>
    </w:lvl>
  </w:abstractNum>
  <w:abstractNum w:abstractNumId="4" w15:restartNumberingAfterBreak="0">
    <w:nsid w:val="00000006"/>
    <w:multiLevelType w:val="singleLevel"/>
    <w:tmpl w:val="00000006"/>
    <w:name w:val="WW8Num6"/>
    <w:lvl w:ilvl="0">
      <w:start w:val="2"/>
      <w:numFmt w:val="bullet"/>
      <w:lvlText w:val="-"/>
      <w:lvlJc w:val="left"/>
      <w:pPr>
        <w:tabs>
          <w:tab w:val="num" w:pos="0"/>
        </w:tabs>
        <w:ind w:left="1080" w:hanging="360"/>
      </w:pPr>
      <w:rPr>
        <w:rFonts w:ascii="Arial" w:hAnsi="Arial" w:cs="Arial" w:hint="default"/>
        <w:color w:val="000000"/>
        <w:sz w:val="20"/>
        <w:szCs w:val="20"/>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360" w:hanging="360"/>
      </w:pPr>
      <w:rPr>
        <w:rFonts w:ascii="Arial" w:hAnsi="Arial" w:cs="Arial" w:hint="default"/>
        <w:b/>
        <w:sz w:val="20"/>
        <w:szCs w:val="20"/>
        <w:lang w:val="id-ID"/>
      </w:rPr>
    </w:lvl>
  </w:abstractNum>
  <w:abstractNum w:abstractNumId="6" w15:restartNumberingAfterBreak="0">
    <w:nsid w:val="118543FC"/>
    <w:multiLevelType w:val="multilevel"/>
    <w:tmpl w:val="F6723C9A"/>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CC2168"/>
    <w:multiLevelType w:val="multilevel"/>
    <w:tmpl w:val="AB30F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5E7F74"/>
    <w:multiLevelType w:val="multilevel"/>
    <w:tmpl w:val="A5CC2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560D49"/>
    <w:multiLevelType w:val="multilevel"/>
    <w:tmpl w:val="39A271D8"/>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2609E"/>
    <w:multiLevelType w:val="hybridMultilevel"/>
    <w:tmpl w:val="E84E779E"/>
    <w:lvl w:ilvl="0" w:tplc="833C222A">
      <w:start w:val="1"/>
      <w:numFmt w:val="decimal"/>
      <w:pStyle w:val="Caption"/>
      <w:lvlText w:val="Gambar %1."/>
      <w:lvlJc w:val="left"/>
      <w:pPr>
        <w:ind w:left="1134" w:hanging="1134"/>
      </w:pPr>
      <w:rPr>
        <w:rFonts w:ascii="Arial" w:hAnsi="Arial" w:cs="Times New Roman" w:hint="default"/>
        <w:b/>
        <w:bCs w:val="0"/>
        <w:i w:val="0"/>
        <w:iCs w:val="0"/>
        <w:color w:val="auto"/>
        <w:sz w:val="20"/>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91148"/>
    <w:multiLevelType w:val="hybridMultilevel"/>
    <w:tmpl w:val="16B6B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2FD70DB"/>
    <w:multiLevelType w:val="multilevel"/>
    <w:tmpl w:val="32CC32EA"/>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56B443D"/>
    <w:multiLevelType w:val="multilevel"/>
    <w:tmpl w:val="C316B55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8DB15DB"/>
    <w:multiLevelType w:val="multilevel"/>
    <w:tmpl w:val="77A2E4E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E72A7A"/>
    <w:multiLevelType w:val="hybridMultilevel"/>
    <w:tmpl w:val="4964E332"/>
    <w:lvl w:ilvl="0" w:tplc="8208EA76">
      <w:start w:val="1"/>
      <w:numFmt w:val="decimal"/>
      <w:pStyle w:val="TableCaption"/>
      <w:lvlText w:val="Tabel %1."/>
      <w:lvlJc w:val="left"/>
      <w:pPr>
        <w:ind w:left="907" w:hanging="907"/>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25B44"/>
    <w:multiLevelType w:val="multilevel"/>
    <w:tmpl w:val="E01E64A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FC562B"/>
    <w:multiLevelType w:val="multilevel"/>
    <w:tmpl w:val="CE088236"/>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065EEA"/>
    <w:multiLevelType w:val="multilevel"/>
    <w:tmpl w:val="F176E3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371D27"/>
    <w:multiLevelType w:val="hybridMultilevel"/>
    <w:tmpl w:val="21CC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85D5F"/>
    <w:multiLevelType w:val="hybridMultilevel"/>
    <w:tmpl w:val="21CC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0"/>
  </w:num>
  <w:num w:numId="6">
    <w:abstractNumId w:val="14"/>
  </w:num>
  <w:num w:numId="7">
    <w:abstractNumId w:val="15"/>
  </w:num>
  <w:num w:numId="8">
    <w:abstractNumId w:val="16"/>
  </w:num>
  <w:num w:numId="9">
    <w:abstractNumId w:val="12"/>
  </w:num>
  <w:num w:numId="10">
    <w:abstractNumId w:val="8"/>
  </w:num>
  <w:num w:numId="11">
    <w:abstractNumId w:val="13"/>
  </w:num>
  <w:num w:numId="12">
    <w:abstractNumId w:val="9"/>
  </w:num>
  <w:num w:numId="13">
    <w:abstractNumId w:val="17"/>
  </w:num>
  <w:num w:numId="14">
    <w:abstractNumId w:val="6"/>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04"/>
    <w:rsid w:val="00006587"/>
    <w:rsid w:val="00007FD4"/>
    <w:rsid w:val="00016AD6"/>
    <w:rsid w:val="000379B6"/>
    <w:rsid w:val="00041994"/>
    <w:rsid w:val="000660F9"/>
    <w:rsid w:val="00075793"/>
    <w:rsid w:val="00076DA4"/>
    <w:rsid w:val="00096F46"/>
    <w:rsid w:val="000C04B5"/>
    <w:rsid w:val="000C20E5"/>
    <w:rsid w:val="000D576B"/>
    <w:rsid w:val="000D5E70"/>
    <w:rsid w:val="000D613F"/>
    <w:rsid w:val="0010295A"/>
    <w:rsid w:val="001124F7"/>
    <w:rsid w:val="001261B4"/>
    <w:rsid w:val="00133AB8"/>
    <w:rsid w:val="00135F65"/>
    <w:rsid w:val="0015402E"/>
    <w:rsid w:val="001A065D"/>
    <w:rsid w:val="001B0062"/>
    <w:rsid w:val="001B057D"/>
    <w:rsid w:val="001B34CF"/>
    <w:rsid w:val="001D2B7C"/>
    <w:rsid w:val="001E0B16"/>
    <w:rsid w:val="001E43DF"/>
    <w:rsid w:val="00231BBF"/>
    <w:rsid w:val="00242609"/>
    <w:rsid w:val="00242B25"/>
    <w:rsid w:val="00260727"/>
    <w:rsid w:val="0027617F"/>
    <w:rsid w:val="00282790"/>
    <w:rsid w:val="00291FD1"/>
    <w:rsid w:val="002A15BB"/>
    <w:rsid w:val="002B1883"/>
    <w:rsid w:val="002C1340"/>
    <w:rsid w:val="002D2997"/>
    <w:rsid w:val="002E21BE"/>
    <w:rsid w:val="002F18A5"/>
    <w:rsid w:val="00311541"/>
    <w:rsid w:val="003168E5"/>
    <w:rsid w:val="00327D17"/>
    <w:rsid w:val="00337D2C"/>
    <w:rsid w:val="00341F62"/>
    <w:rsid w:val="00347229"/>
    <w:rsid w:val="003611B5"/>
    <w:rsid w:val="00367AFB"/>
    <w:rsid w:val="00370A8D"/>
    <w:rsid w:val="00392A69"/>
    <w:rsid w:val="003B4B5D"/>
    <w:rsid w:val="003C0A03"/>
    <w:rsid w:val="003C1C1A"/>
    <w:rsid w:val="003C4919"/>
    <w:rsid w:val="003C5CB5"/>
    <w:rsid w:val="003D1C9D"/>
    <w:rsid w:val="003D5DD9"/>
    <w:rsid w:val="003D76ED"/>
    <w:rsid w:val="003E3282"/>
    <w:rsid w:val="003F33F6"/>
    <w:rsid w:val="0040069B"/>
    <w:rsid w:val="00421BFC"/>
    <w:rsid w:val="00423AC7"/>
    <w:rsid w:val="00453182"/>
    <w:rsid w:val="00460513"/>
    <w:rsid w:val="0047551E"/>
    <w:rsid w:val="00492455"/>
    <w:rsid w:val="004A6368"/>
    <w:rsid w:val="004D1D9F"/>
    <w:rsid w:val="004D77AD"/>
    <w:rsid w:val="004E0830"/>
    <w:rsid w:val="00555C1A"/>
    <w:rsid w:val="005623A3"/>
    <w:rsid w:val="00585E5D"/>
    <w:rsid w:val="00597ABF"/>
    <w:rsid w:val="005A335B"/>
    <w:rsid w:val="005A6CAD"/>
    <w:rsid w:val="005B5A92"/>
    <w:rsid w:val="005C694B"/>
    <w:rsid w:val="005D3A0A"/>
    <w:rsid w:val="005F49E4"/>
    <w:rsid w:val="00604574"/>
    <w:rsid w:val="00613A2C"/>
    <w:rsid w:val="00614666"/>
    <w:rsid w:val="006640D4"/>
    <w:rsid w:val="00695B35"/>
    <w:rsid w:val="00697C14"/>
    <w:rsid w:val="006B4FAA"/>
    <w:rsid w:val="006E0D4A"/>
    <w:rsid w:val="006F421D"/>
    <w:rsid w:val="00710FEC"/>
    <w:rsid w:val="00723DC4"/>
    <w:rsid w:val="00730349"/>
    <w:rsid w:val="00730877"/>
    <w:rsid w:val="00732246"/>
    <w:rsid w:val="00737AE3"/>
    <w:rsid w:val="00747FE9"/>
    <w:rsid w:val="00776819"/>
    <w:rsid w:val="00787918"/>
    <w:rsid w:val="007A0C2E"/>
    <w:rsid w:val="007A1126"/>
    <w:rsid w:val="007D13F2"/>
    <w:rsid w:val="007D4AB3"/>
    <w:rsid w:val="007F5B39"/>
    <w:rsid w:val="00800581"/>
    <w:rsid w:val="00803A54"/>
    <w:rsid w:val="00817837"/>
    <w:rsid w:val="00817B2C"/>
    <w:rsid w:val="0082494D"/>
    <w:rsid w:val="00827EDA"/>
    <w:rsid w:val="00841065"/>
    <w:rsid w:val="00844874"/>
    <w:rsid w:val="00844941"/>
    <w:rsid w:val="00896DE1"/>
    <w:rsid w:val="008A64EF"/>
    <w:rsid w:val="008B05FB"/>
    <w:rsid w:val="008B2FCD"/>
    <w:rsid w:val="008E6DF6"/>
    <w:rsid w:val="00913875"/>
    <w:rsid w:val="009237E8"/>
    <w:rsid w:val="009308B1"/>
    <w:rsid w:val="00933787"/>
    <w:rsid w:val="0095263D"/>
    <w:rsid w:val="00961F5D"/>
    <w:rsid w:val="00981D16"/>
    <w:rsid w:val="009B6725"/>
    <w:rsid w:val="009C229B"/>
    <w:rsid w:val="009E0E4B"/>
    <w:rsid w:val="009E2656"/>
    <w:rsid w:val="009F6556"/>
    <w:rsid w:val="00A27AEC"/>
    <w:rsid w:val="00A30A43"/>
    <w:rsid w:val="00A357B3"/>
    <w:rsid w:val="00A47CB1"/>
    <w:rsid w:val="00A54189"/>
    <w:rsid w:val="00A6172D"/>
    <w:rsid w:val="00A64F4E"/>
    <w:rsid w:val="00A76732"/>
    <w:rsid w:val="00A95C25"/>
    <w:rsid w:val="00AA5257"/>
    <w:rsid w:val="00AE214F"/>
    <w:rsid w:val="00AF1683"/>
    <w:rsid w:val="00AF3DF3"/>
    <w:rsid w:val="00AF6204"/>
    <w:rsid w:val="00B035F4"/>
    <w:rsid w:val="00B14CE9"/>
    <w:rsid w:val="00B24E5A"/>
    <w:rsid w:val="00B32D91"/>
    <w:rsid w:val="00B53071"/>
    <w:rsid w:val="00B532A0"/>
    <w:rsid w:val="00BD6116"/>
    <w:rsid w:val="00BF272E"/>
    <w:rsid w:val="00C05D49"/>
    <w:rsid w:val="00C331F1"/>
    <w:rsid w:val="00C5307B"/>
    <w:rsid w:val="00C56845"/>
    <w:rsid w:val="00C73E03"/>
    <w:rsid w:val="00C92B13"/>
    <w:rsid w:val="00CB51E5"/>
    <w:rsid w:val="00CD45CF"/>
    <w:rsid w:val="00CE5F2B"/>
    <w:rsid w:val="00D02B9C"/>
    <w:rsid w:val="00D0353A"/>
    <w:rsid w:val="00D035CF"/>
    <w:rsid w:val="00D13FFD"/>
    <w:rsid w:val="00D35B64"/>
    <w:rsid w:val="00D552FB"/>
    <w:rsid w:val="00D843C4"/>
    <w:rsid w:val="00D96FC5"/>
    <w:rsid w:val="00DA4B8F"/>
    <w:rsid w:val="00DC79B4"/>
    <w:rsid w:val="00DD1676"/>
    <w:rsid w:val="00DD20D4"/>
    <w:rsid w:val="00E02678"/>
    <w:rsid w:val="00E105E6"/>
    <w:rsid w:val="00E118DB"/>
    <w:rsid w:val="00E17AE1"/>
    <w:rsid w:val="00E23085"/>
    <w:rsid w:val="00E27410"/>
    <w:rsid w:val="00E35B96"/>
    <w:rsid w:val="00E3764A"/>
    <w:rsid w:val="00E536D9"/>
    <w:rsid w:val="00E7707F"/>
    <w:rsid w:val="00E77ED2"/>
    <w:rsid w:val="00EA718B"/>
    <w:rsid w:val="00F0070C"/>
    <w:rsid w:val="00F145B8"/>
    <w:rsid w:val="00F35C57"/>
    <w:rsid w:val="00F37259"/>
    <w:rsid w:val="00F56458"/>
    <w:rsid w:val="00F6070D"/>
    <w:rsid w:val="00F649D6"/>
    <w:rsid w:val="00F64FA2"/>
    <w:rsid w:val="00F700D8"/>
    <w:rsid w:val="00F739AF"/>
    <w:rsid w:val="00F957F6"/>
    <w:rsid w:val="00FA56FD"/>
    <w:rsid w:val="00FA652C"/>
    <w:rsid w:val="00FA6618"/>
    <w:rsid w:val="00FC14C8"/>
    <w:rsid w:val="00FE15DE"/>
    <w:rsid w:val="00FF00A0"/>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49C0D24"/>
  <w15:chartTrackingRefBased/>
  <w15:docId w15:val="{FBB2B03B-9591-4201-8196-4E5CC372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uiPriority="9"/>
    <w:lsdException w:name="heading 6" w:uiPriority="9"/>
    <w:lsdException w:name="heading 7" w:uiPriority="9"/>
    <w:lsdException w:name="heading 8" w:semiHidden="1" w:uiPriority="9" w:unhideWhenUsed="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AA"/>
    <w:pPr>
      <w:suppressAutoHyphens/>
      <w:jc w:val="both"/>
    </w:pPr>
    <w:rPr>
      <w:rFonts w:ascii="Arial" w:hAnsi="Arial"/>
      <w:szCs w:val="24"/>
      <w:lang w:eastAsia="zh-CN"/>
    </w:rPr>
  </w:style>
  <w:style w:type="paragraph" w:styleId="Heading1">
    <w:name w:val="heading 1"/>
    <w:basedOn w:val="Normal"/>
    <w:next w:val="Normal"/>
    <w:qFormat/>
    <w:rsid w:val="006F421D"/>
    <w:pPr>
      <w:keepNext/>
      <w:numPr>
        <w:numId w:val="8"/>
      </w:numPr>
      <w:spacing w:before="200" w:after="200"/>
      <w:outlineLvl w:val="0"/>
    </w:pPr>
    <w:rPr>
      <w:rFonts w:cs="Arial"/>
      <w:b/>
      <w:bCs/>
      <w:caps/>
      <w:kern w:val="20"/>
      <w:szCs w:val="32"/>
    </w:rPr>
  </w:style>
  <w:style w:type="paragraph" w:styleId="Heading2">
    <w:name w:val="heading 2"/>
    <w:basedOn w:val="Normal"/>
    <w:next w:val="Normal"/>
    <w:qFormat/>
    <w:rsid w:val="006F421D"/>
    <w:pPr>
      <w:keepNext/>
      <w:numPr>
        <w:ilvl w:val="1"/>
        <w:numId w:val="8"/>
      </w:numPr>
      <w:spacing w:before="200" w:after="200"/>
      <w:outlineLvl w:val="1"/>
    </w:pPr>
    <w:rPr>
      <w:rFonts w:cs="Arial"/>
      <w:b/>
      <w:bCs/>
      <w:iCs/>
      <w:szCs w:val="28"/>
    </w:rPr>
  </w:style>
  <w:style w:type="paragraph" w:styleId="Heading3">
    <w:name w:val="heading 3"/>
    <w:basedOn w:val="Normal"/>
    <w:next w:val="Normal"/>
    <w:qFormat/>
    <w:rsid w:val="006F421D"/>
    <w:pPr>
      <w:keepNext/>
      <w:numPr>
        <w:ilvl w:val="2"/>
        <w:numId w:val="8"/>
      </w:numPr>
      <w:spacing w:before="200" w:after="200"/>
      <w:outlineLvl w:val="2"/>
    </w:pPr>
    <w:rPr>
      <w:b/>
      <w:szCs w:val="20"/>
    </w:rPr>
  </w:style>
  <w:style w:type="paragraph" w:styleId="Heading4">
    <w:name w:val="heading 4"/>
    <w:basedOn w:val="Normal"/>
    <w:next w:val="Normal"/>
    <w:link w:val="Heading4Char"/>
    <w:uiPriority w:val="9"/>
    <w:semiHidden/>
    <w:unhideWhenUsed/>
    <w:rsid w:val="00E770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rsid w:val="00E7707F"/>
    <w:pPr>
      <w:keepNext/>
      <w:tabs>
        <w:tab w:val="left" w:pos="-426"/>
        <w:tab w:val="left" w:pos="709"/>
        <w:tab w:val="left" w:pos="993"/>
        <w:tab w:val="left" w:pos="4253"/>
        <w:tab w:val="left" w:pos="4395"/>
      </w:tabs>
      <w:outlineLvl w:val="4"/>
    </w:pPr>
    <w:rPr>
      <w:szCs w:val="20"/>
    </w:rPr>
  </w:style>
  <w:style w:type="paragraph" w:styleId="Heading6">
    <w:name w:val="heading 6"/>
    <w:basedOn w:val="Normal"/>
    <w:next w:val="Normal"/>
    <w:rsid w:val="00E7707F"/>
    <w:pPr>
      <w:spacing w:before="240" w:after="60"/>
      <w:outlineLvl w:val="5"/>
    </w:pPr>
    <w:rPr>
      <w:b/>
      <w:bCs/>
      <w:sz w:val="22"/>
      <w:szCs w:val="22"/>
    </w:rPr>
  </w:style>
  <w:style w:type="paragraph" w:styleId="Heading7">
    <w:name w:val="heading 7"/>
    <w:basedOn w:val="Normal"/>
    <w:next w:val="Normal"/>
    <w:rsid w:val="00E7707F"/>
    <w:pPr>
      <w:keepNext/>
      <w:spacing w:line="360" w:lineRule="auto"/>
      <w:jc w:val="center"/>
      <w:outlineLvl w:val="6"/>
    </w:pPr>
    <w:rPr>
      <w:b/>
      <w:bCs/>
      <w:sz w:val="28"/>
      <w:szCs w:val="20"/>
    </w:rPr>
  </w:style>
  <w:style w:type="paragraph" w:styleId="Heading8">
    <w:name w:val="heading 8"/>
    <w:basedOn w:val="Normal"/>
    <w:next w:val="Normal"/>
    <w:link w:val="Heading8Char"/>
    <w:uiPriority w:val="9"/>
    <w:semiHidden/>
    <w:unhideWhenUsed/>
    <w:rsid w:val="00E770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rsid w:val="00E7707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i/>
      <w:sz w:val="20"/>
      <w:szCs w:val="20"/>
      <w:lang w:val="id-ID"/>
    </w:rPr>
  </w:style>
  <w:style w:type="character" w:customStyle="1" w:styleId="WW8Num3z0">
    <w:name w:val="WW8Num3z0"/>
    <w:rPr>
      <w:rFonts w:ascii="Arial" w:hAnsi="Arial" w:cs="Arial" w:hint="default"/>
      <w:color w:val="000000"/>
      <w:sz w:val="20"/>
      <w:szCs w:val="20"/>
      <w:lang w:val="id-ID"/>
    </w:rPr>
  </w:style>
  <w:style w:type="character" w:customStyle="1" w:styleId="WW8Num4z0">
    <w:name w:val="WW8Num4z0"/>
    <w:rPr>
      <w:rFonts w:ascii="Symbol" w:hAnsi="Symbol" w:cs="Arial" w:hint="default"/>
      <w:sz w:val="20"/>
      <w:szCs w:val="20"/>
    </w:rPr>
  </w:style>
  <w:style w:type="character" w:customStyle="1" w:styleId="WW8Num5z0">
    <w:name w:val="WW8Num5z0"/>
    <w:rPr>
      <w:rFonts w:ascii="Arial" w:eastAsia="Calibri" w:hAnsi="Arial" w:cs="Arial"/>
    </w:rPr>
  </w:style>
  <w:style w:type="character" w:customStyle="1" w:styleId="WW8Num6z0">
    <w:name w:val="WW8Num6z0"/>
    <w:rPr>
      <w:rFonts w:ascii="Arial" w:hAnsi="Arial" w:cs="Arial" w:hint="default"/>
      <w:color w:val="000000"/>
      <w:sz w:val="20"/>
      <w:szCs w:val="20"/>
    </w:rPr>
  </w:style>
  <w:style w:type="character" w:customStyle="1" w:styleId="WW8Num7z0">
    <w:name w:val="WW8Num7z0"/>
    <w:rPr>
      <w:rFonts w:ascii="Arial" w:hAnsi="Arial" w:cs="Arial" w:hint="default"/>
      <w:b/>
      <w:sz w:val="20"/>
      <w:szCs w:val="20"/>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8z0">
    <w:name w:val="WW8Num8z0"/>
    <w:rPr>
      <w:rFonts w:hint="default"/>
    </w:rPr>
  </w:style>
  <w:style w:type="character" w:customStyle="1" w:styleId="WW8Num8z2">
    <w:name w:val="WW8Num8z2"/>
    <w:rPr>
      <w:rFonts w:hint="default"/>
      <w:sz w:val="24"/>
      <w:szCs w:val="2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Arial" w:hint="default"/>
      <w:sz w:val="20"/>
      <w:szCs w:val="2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Arial" w:eastAsia="Calibri" w:hAnsi="Arial" w:cs="Arial"/>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30z0">
    <w:name w:val="WW8Num30z0"/>
    <w:rPr>
      <w:rFonts w:ascii="Arial" w:eastAsia="Times New Roman" w:hAnsi="Arial" w:cs="Arial" w:hint="default"/>
      <w:color w:val="000000"/>
      <w:sz w:val="20"/>
      <w:szCs w:val="2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hint="default"/>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hint="default"/>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ascii="Arial" w:hAnsi="Arial" w:cs="Arial" w:hint="default"/>
      <w:b/>
      <w:sz w:val="20"/>
      <w:szCs w:val="20"/>
      <w:lang w:val="id-ID"/>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styleId="Hyperlink">
    <w:name w:val="Hyperlink"/>
    <w:rPr>
      <w:color w:val="0000FF"/>
      <w:u w:val="single"/>
    </w:rPr>
  </w:style>
  <w:style w:type="character" w:customStyle="1" w:styleId="FooterChar">
    <w:name w:val="Footer Char"/>
    <w:rPr>
      <w:sz w:val="24"/>
      <w:szCs w:val="24"/>
      <w:lang w:val="en-US" w:bidi="ar-SA"/>
    </w:rPr>
  </w:style>
  <w:style w:type="character" w:styleId="PageNumber">
    <w:name w:val="page number"/>
    <w:basedOn w:val="DefaultParagraphFont"/>
  </w:style>
  <w:style w:type="character" w:customStyle="1" w:styleId="longtext">
    <w:name w:val="long_text"/>
    <w:basedOn w:val="DefaultParagraphFont"/>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jc w:val="center"/>
    </w:pPr>
    <w:rPr>
      <w:b/>
      <w:bCs/>
    </w:rPr>
  </w:style>
  <w:style w:type="paragraph" w:styleId="BodyText">
    <w:name w:val="Body Text"/>
    <w:basedOn w:val="Normal"/>
    <w:link w:val="BodyTextChar"/>
    <w:pPr>
      <w:jc w:val="center"/>
    </w:pPr>
    <w:rPr>
      <w:szCs w:val="20"/>
    </w:rPr>
  </w:style>
  <w:style w:type="paragraph" w:styleId="List">
    <w:name w:val="List"/>
    <w:basedOn w:val="BodyText"/>
    <w:rPr>
      <w:rFonts w:cs="FreeSans"/>
    </w:rPr>
  </w:style>
  <w:style w:type="paragraph" w:styleId="Caption">
    <w:name w:val="caption"/>
    <w:aliases w:val="Figure Caption"/>
    <w:basedOn w:val="Normal"/>
    <w:qFormat/>
    <w:rsid w:val="00E77ED2"/>
    <w:pPr>
      <w:numPr>
        <w:numId w:val="5"/>
      </w:numPr>
      <w:suppressLineNumbers/>
      <w:spacing w:before="120" w:after="240"/>
      <w:jc w:val="center"/>
    </w:pPr>
    <w:rPr>
      <w:rFonts w:cs="FreeSans"/>
      <w:b/>
      <w:iCs/>
    </w:rPr>
  </w:style>
  <w:style w:type="paragraph" w:customStyle="1" w:styleId="Index">
    <w:name w:val="Index"/>
    <w:basedOn w:val="Normal"/>
    <w:pPr>
      <w:suppressLineNumbers/>
    </w:pPr>
    <w:rPr>
      <w:rFonts w:cs="FreeSans"/>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paragraph" w:styleId="BodyTextIndent">
    <w:name w:val="Body Text Indent"/>
    <w:basedOn w:val="Normal"/>
    <w:link w:val="BodyTextIndentChar"/>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styleId="Subtitle">
    <w:name w:val="Subtitle"/>
    <w:basedOn w:val="Normal"/>
    <w:next w:val="BodyText"/>
    <w:qFormat/>
    <w:rsid w:val="00E7707F"/>
    <w:pPr>
      <w:spacing w:before="200" w:after="200"/>
    </w:pPr>
    <w:rPr>
      <w:b/>
      <w:caps/>
      <w:szCs w:val="20"/>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uiPriority w:val="34"/>
    <w:qFormat/>
    <w:rsid w:val="003611B5"/>
    <w:pPr>
      <w:ind w:left="720"/>
      <w:contextualSpacing/>
    </w:pPr>
    <w:rPr>
      <w:rFonts w:eastAsia="Calibri" w:cs="Cordia New"/>
      <w:szCs w:val="22"/>
    </w:rPr>
  </w:style>
  <w:style w:type="paragraph" w:styleId="NormalWeb">
    <w:name w:val="Normal (Web)"/>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rsid w:val="00341F62"/>
    <w:rPr>
      <w:b/>
      <w:bCs/>
    </w:rPr>
  </w:style>
  <w:style w:type="paragraph" w:styleId="Revision">
    <w:name w:val="Revision"/>
    <w:hidden/>
    <w:uiPriority w:val="99"/>
    <w:semiHidden/>
    <w:rsid w:val="009E2656"/>
    <w:rPr>
      <w:sz w:val="24"/>
      <w:szCs w:val="24"/>
      <w:lang w:eastAsia="zh-CN"/>
    </w:rPr>
  </w:style>
  <w:style w:type="paragraph" w:customStyle="1" w:styleId="TableCaption">
    <w:name w:val="Table Caption"/>
    <w:basedOn w:val="Normal"/>
    <w:next w:val="Caption"/>
    <w:qFormat/>
    <w:rsid w:val="00E77ED2"/>
    <w:pPr>
      <w:numPr>
        <w:numId w:val="7"/>
      </w:numPr>
      <w:spacing w:before="240" w:after="120"/>
      <w:jc w:val="center"/>
    </w:pPr>
    <w:rPr>
      <w:b/>
    </w:rPr>
  </w:style>
  <w:style w:type="character" w:customStyle="1" w:styleId="Heading4Char">
    <w:name w:val="Heading 4 Char"/>
    <w:basedOn w:val="DefaultParagraphFont"/>
    <w:link w:val="Heading4"/>
    <w:uiPriority w:val="9"/>
    <w:semiHidden/>
    <w:rsid w:val="001B34CF"/>
    <w:rPr>
      <w:rFonts w:asciiTheme="majorHAnsi" w:eastAsiaTheme="majorEastAsia" w:hAnsiTheme="majorHAnsi" w:cstheme="majorBidi"/>
      <w:i/>
      <w:iCs/>
      <w:color w:val="2E74B5" w:themeColor="accent1" w:themeShade="BF"/>
      <w:sz w:val="24"/>
      <w:szCs w:val="24"/>
      <w:lang w:eastAsia="zh-CN"/>
    </w:rPr>
  </w:style>
  <w:style w:type="character" w:customStyle="1" w:styleId="Heading8Char">
    <w:name w:val="Heading 8 Char"/>
    <w:basedOn w:val="DefaultParagraphFont"/>
    <w:link w:val="Heading8"/>
    <w:uiPriority w:val="9"/>
    <w:semiHidden/>
    <w:rsid w:val="001B34CF"/>
    <w:rPr>
      <w:rFonts w:asciiTheme="majorHAnsi" w:eastAsiaTheme="majorEastAsia" w:hAnsiTheme="majorHAnsi" w:cstheme="majorBidi"/>
      <w:color w:val="272727" w:themeColor="text1" w:themeTint="D8"/>
      <w:sz w:val="21"/>
      <w:szCs w:val="21"/>
      <w:lang w:eastAsia="zh-CN"/>
    </w:rPr>
  </w:style>
  <w:style w:type="character" w:customStyle="1" w:styleId="BodyTextIndentChar">
    <w:name w:val="Body Text Indent Char"/>
    <w:basedOn w:val="DefaultParagraphFont"/>
    <w:link w:val="BodyTextIndent"/>
    <w:rsid w:val="00FA6618"/>
    <w:rPr>
      <w:sz w:val="24"/>
      <w:szCs w:val="24"/>
      <w:lang w:eastAsia="zh-CN"/>
    </w:rPr>
  </w:style>
  <w:style w:type="character" w:customStyle="1" w:styleId="BodyTextChar">
    <w:name w:val="Body Text Char"/>
    <w:basedOn w:val="DefaultParagraphFont"/>
    <w:link w:val="BodyText"/>
    <w:rsid w:val="00FA6618"/>
    <w:rPr>
      <w:lang w:eastAsia="zh-CN"/>
    </w:rPr>
  </w:style>
  <w:style w:type="character" w:customStyle="1" w:styleId="UnresolvedMention1">
    <w:name w:val="Unresolved Mention1"/>
    <w:basedOn w:val="DefaultParagraphFont"/>
    <w:uiPriority w:val="99"/>
    <w:semiHidden/>
    <w:unhideWhenUsed/>
    <w:rsid w:val="008A64EF"/>
    <w:rPr>
      <w:color w:val="605E5C"/>
      <w:shd w:val="clear" w:color="auto" w:fill="E1DFDD"/>
    </w:rPr>
  </w:style>
  <w:style w:type="character" w:styleId="PlaceholderText">
    <w:name w:val="Placeholder Text"/>
    <w:basedOn w:val="DefaultParagraphFont"/>
    <w:uiPriority w:val="99"/>
    <w:semiHidden/>
    <w:rsid w:val="000379B6"/>
    <w:rPr>
      <w:color w:val="808080"/>
    </w:rPr>
  </w:style>
  <w:style w:type="paragraph" w:styleId="Title">
    <w:name w:val="Title"/>
    <w:basedOn w:val="Normal"/>
    <w:next w:val="Normal"/>
    <w:link w:val="TitleChar"/>
    <w:uiPriority w:val="10"/>
    <w:qFormat/>
    <w:rsid w:val="001D2B7C"/>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D2B7C"/>
    <w:rPr>
      <w:rFonts w:ascii="Arial" w:eastAsiaTheme="majorEastAsia" w:hAnsi="Arial" w:cstheme="majorBidi"/>
      <w:b/>
      <w:spacing w:val="-10"/>
      <w:kern w:val="28"/>
      <w:sz w:val="28"/>
      <w:szCs w:val="56"/>
      <w:lang w:eastAsia="zh-CN"/>
    </w:rPr>
  </w:style>
  <w:style w:type="table" w:styleId="TableGrid">
    <w:name w:val="Table Grid"/>
    <w:basedOn w:val="TableNormal"/>
    <w:uiPriority w:val="39"/>
    <w:rsid w:val="0040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2427">
      <w:bodyDiv w:val="1"/>
      <w:marLeft w:val="0"/>
      <w:marRight w:val="0"/>
      <w:marTop w:val="0"/>
      <w:marBottom w:val="0"/>
      <w:divBdr>
        <w:top w:val="none" w:sz="0" w:space="0" w:color="auto"/>
        <w:left w:val="none" w:sz="0" w:space="0" w:color="auto"/>
        <w:bottom w:val="none" w:sz="0" w:space="0" w:color="auto"/>
        <w:right w:val="none" w:sz="0" w:space="0" w:color="auto"/>
      </w:divBdr>
    </w:div>
    <w:div w:id="228852228">
      <w:bodyDiv w:val="1"/>
      <w:marLeft w:val="0"/>
      <w:marRight w:val="0"/>
      <w:marTop w:val="0"/>
      <w:marBottom w:val="0"/>
      <w:divBdr>
        <w:top w:val="none" w:sz="0" w:space="0" w:color="auto"/>
        <w:left w:val="none" w:sz="0" w:space="0" w:color="auto"/>
        <w:bottom w:val="none" w:sz="0" w:space="0" w:color="auto"/>
        <w:right w:val="none" w:sz="0" w:space="0" w:color="auto"/>
      </w:divBdr>
    </w:div>
    <w:div w:id="320350316">
      <w:bodyDiv w:val="1"/>
      <w:marLeft w:val="0"/>
      <w:marRight w:val="0"/>
      <w:marTop w:val="0"/>
      <w:marBottom w:val="0"/>
      <w:divBdr>
        <w:top w:val="none" w:sz="0" w:space="0" w:color="auto"/>
        <w:left w:val="none" w:sz="0" w:space="0" w:color="auto"/>
        <w:bottom w:val="none" w:sz="0" w:space="0" w:color="auto"/>
        <w:right w:val="none" w:sz="0" w:space="0" w:color="auto"/>
      </w:divBdr>
    </w:div>
    <w:div w:id="365178076">
      <w:bodyDiv w:val="1"/>
      <w:marLeft w:val="0"/>
      <w:marRight w:val="0"/>
      <w:marTop w:val="0"/>
      <w:marBottom w:val="0"/>
      <w:divBdr>
        <w:top w:val="none" w:sz="0" w:space="0" w:color="auto"/>
        <w:left w:val="none" w:sz="0" w:space="0" w:color="auto"/>
        <w:bottom w:val="none" w:sz="0" w:space="0" w:color="auto"/>
        <w:right w:val="none" w:sz="0" w:space="0" w:color="auto"/>
      </w:divBdr>
    </w:div>
    <w:div w:id="397436094">
      <w:bodyDiv w:val="1"/>
      <w:marLeft w:val="0"/>
      <w:marRight w:val="0"/>
      <w:marTop w:val="0"/>
      <w:marBottom w:val="0"/>
      <w:divBdr>
        <w:top w:val="none" w:sz="0" w:space="0" w:color="auto"/>
        <w:left w:val="none" w:sz="0" w:space="0" w:color="auto"/>
        <w:bottom w:val="none" w:sz="0" w:space="0" w:color="auto"/>
        <w:right w:val="none" w:sz="0" w:space="0" w:color="auto"/>
      </w:divBdr>
    </w:div>
    <w:div w:id="423694570">
      <w:bodyDiv w:val="1"/>
      <w:marLeft w:val="0"/>
      <w:marRight w:val="0"/>
      <w:marTop w:val="0"/>
      <w:marBottom w:val="0"/>
      <w:divBdr>
        <w:top w:val="none" w:sz="0" w:space="0" w:color="auto"/>
        <w:left w:val="none" w:sz="0" w:space="0" w:color="auto"/>
        <w:bottom w:val="none" w:sz="0" w:space="0" w:color="auto"/>
        <w:right w:val="none" w:sz="0" w:space="0" w:color="auto"/>
      </w:divBdr>
    </w:div>
    <w:div w:id="437680318">
      <w:bodyDiv w:val="1"/>
      <w:marLeft w:val="0"/>
      <w:marRight w:val="0"/>
      <w:marTop w:val="0"/>
      <w:marBottom w:val="0"/>
      <w:divBdr>
        <w:top w:val="none" w:sz="0" w:space="0" w:color="auto"/>
        <w:left w:val="none" w:sz="0" w:space="0" w:color="auto"/>
        <w:bottom w:val="none" w:sz="0" w:space="0" w:color="auto"/>
        <w:right w:val="none" w:sz="0" w:space="0" w:color="auto"/>
      </w:divBdr>
    </w:div>
    <w:div w:id="589506037">
      <w:bodyDiv w:val="1"/>
      <w:marLeft w:val="0"/>
      <w:marRight w:val="0"/>
      <w:marTop w:val="0"/>
      <w:marBottom w:val="0"/>
      <w:divBdr>
        <w:top w:val="none" w:sz="0" w:space="0" w:color="auto"/>
        <w:left w:val="none" w:sz="0" w:space="0" w:color="auto"/>
        <w:bottom w:val="none" w:sz="0" w:space="0" w:color="auto"/>
        <w:right w:val="none" w:sz="0" w:space="0" w:color="auto"/>
      </w:divBdr>
    </w:div>
    <w:div w:id="640619744">
      <w:bodyDiv w:val="1"/>
      <w:marLeft w:val="0"/>
      <w:marRight w:val="0"/>
      <w:marTop w:val="0"/>
      <w:marBottom w:val="0"/>
      <w:divBdr>
        <w:top w:val="none" w:sz="0" w:space="0" w:color="auto"/>
        <w:left w:val="none" w:sz="0" w:space="0" w:color="auto"/>
        <w:bottom w:val="none" w:sz="0" w:space="0" w:color="auto"/>
        <w:right w:val="none" w:sz="0" w:space="0" w:color="auto"/>
      </w:divBdr>
    </w:div>
    <w:div w:id="645360880">
      <w:bodyDiv w:val="1"/>
      <w:marLeft w:val="0"/>
      <w:marRight w:val="0"/>
      <w:marTop w:val="0"/>
      <w:marBottom w:val="0"/>
      <w:divBdr>
        <w:top w:val="none" w:sz="0" w:space="0" w:color="auto"/>
        <w:left w:val="none" w:sz="0" w:space="0" w:color="auto"/>
        <w:bottom w:val="none" w:sz="0" w:space="0" w:color="auto"/>
        <w:right w:val="none" w:sz="0" w:space="0" w:color="auto"/>
      </w:divBdr>
    </w:div>
    <w:div w:id="802970186">
      <w:bodyDiv w:val="1"/>
      <w:marLeft w:val="0"/>
      <w:marRight w:val="0"/>
      <w:marTop w:val="0"/>
      <w:marBottom w:val="0"/>
      <w:divBdr>
        <w:top w:val="none" w:sz="0" w:space="0" w:color="auto"/>
        <w:left w:val="none" w:sz="0" w:space="0" w:color="auto"/>
        <w:bottom w:val="none" w:sz="0" w:space="0" w:color="auto"/>
        <w:right w:val="none" w:sz="0" w:space="0" w:color="auto"/>
      </w:divBdr>
    </w:div>
    <w:div w:id="1025014876">
      <w:bodyDiv w:val="1"/>
      <w:marLeft w:val="0"/>
      <w:marRight w:val="0"/>
      <w:marTop w:val="0"/>
      <w:marBottom w:val="0"/>
      <w:divBdr>
        <w:top w:val="none" w:sz="0" w:space="0" w:color="auto"/>
        <w:left w:val="none" w:sz="0" w:space="0" w:color="auto"/>
        <w:bottom w:val="none" w:sz="0" w:space="0" w:color="auto"/>
        <w:right w:val="none" w:sz="0" w:space="0" w:color="auto"/>
      </w:divBdr>
    </w:div>
    <w:div w:id="1082335664">
      <w:bodyDiv w:val="1"/>
      <w:marLeft w:val="0"/>
      <w:marRight w:val="0"/>
      <w:marTop w:val="0"/>
      <w:marBottom w:val="0"/>
      <w:divBdr>
        <w:top w:val="none" w:sz="0" w:space="0" w:color="auto"/>
        <w:left w:val="none" w:sz="0" w:space="0" w:color="auto"/>
        <w:bottom w:val="none" w:sz="0" w:space="0" w:color="auto"/>
        <w:right w:val="none" w:sz="0" w:space="0" w:color="auto"/>
      </w:divBdr>
    </w:div>
    <w:div w:id="1279262800">
      <w:bodyDiv w:val="1"/>
      <w:marLeft w:val="0"/>
      <w:marRight w:val="0"/>
      <w:marTop w:val="0"/>
      <w:marBottom w:val="0"/>
      <w:divBdr>
        <w:top w:val="none" w:sz="0" w:space="0" w:color="auto"/>
        <w:left w:val="none" w:sz="0" w:space="0" w:color="auto"/>
        <w:bottom w:val="none" w:sz="0" w:space="0" w:color="auto"/>
        <w:right w:val="none" w:sz="0" w:space="0" w:color="auto"/>
      </w:divBdr>
    </w:div>
    <w:div w:id="1283338983">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34793679">
      <w:bodyDiv w:val="1"/>
      <w:marLeft w:val="0"/>
      <w:marRight w:val="0"/>
      <w:marTop w:val="0"/>
      <w:marBottom w:val="0"/>
      <w:divBdr>
        <w:top w:val="none" w:sz="0" w:space="0" w:color="auto"/>
        <w:left w:val="none" w:sz="0" w:space="0" w:color="auto"/>
        <w:bottom w:val="none" w:sz="0" w:space="0" w:color="auto"/>
        <w:right w:val="none" w:sz="0" w:space="0" w:color="auto"/>
      </w:divBdr>
    </w:div>
    <w:div w:id="1381631928">
      <w:bodyDiv w:val="1"/>
      <w:marLeft w:val="0"/>
      <w:marRight w:val="0"/>
      <w:marTop w:val="0"/>
      <w:marBottom w:val="0"/>
      <w:divBdr>
        <w:top w:val="none" w:sz="0" w:space="0" w:color="auto"/>
        <w:left w:val="none" w:sz="0" w:space="0" w:color="auto"/>
        <w:bottom w:val="none" w:sz="0" w:space="0" w:color="auto"/>
        <w:right w:val="none" w:sz="0" w:space="0" w:color="auto"/>
      </w:divBdr>
    </w:div>
    <w:div w:id="1433434500">
      <w:bodyDiv w:val="1"/>
      <w:marLeft w:val="0"/>
      <w:marRight w:val="0"/>
      <w:marTop w:val="0"/>
      <w:marBottom w:val="0"/>
      <w:divBdr>
        <w:top w:val="none" w:sz="0" w:space="0" w:color="auto"/>
        <w:left w:val="none" w:sz="0" w:space="0" w:color="auto"/>
        <w:bottom w:val="none" w:sz="0" w:space="0" w:color="auto"/>
        <w:right w:val="none" w:sz="0" w:space="0" w:color="auto"/>
      </w:divBdr>
    </w:div>
    <w:div w:id="1493372505">
      <w:bodyDiv w:val="1"/>
      <w:marLeft w:val="0"/>
      <w:marRight w:val="0"/>
      <w:marTop w:val="0"/>
      <w:marBottom w:val="0"/>
      <w:divBdr>
        <w:top w:val="none" w:sz="0" w:space="0" w:color="auto"/>
        <w:left w:val="none" w:sz="0" w:space="0" w:color="auto"/>
        <w:bottom w:val="none" w:sz="0" w:space="0" w:color="auto"/>
        <w:right w:val="none" w:sz="0" w:space="0" w:color="auto"/>
      </w:divBdr>
    </w:div>
    <w:div w:id="1494761709">
      <w:bodyDiv w:val="1"/>
      <w:marLeft w:val="0"/>
      <w:marRight w:val="0"/>
      <w:marTop w:val="0"/>
      <w:marBottom w:val="0"/>
      <w:divBdr>
        <w:top w:val="none" w:sz="0" w:space="0" w:color="auto"/>
        <w:left w:val="none" w:sz="0" w:space="0" w:color="auto"/>
        <w:bottom w:val="none" w:sz="0" w:space="0" w:color="auto"/>
        <w:right w:val="none" w:sz="0" w:space="0" w:color="auto"/>
      </w:divBdr>
    </w:div>
    <w:div w:id="1526015139">
      <w:bodyDiv w:val="1"/>
      <w:marLeft w:val="0"/>
      <w:marRight w:val="0"/>
      <w:marTop w:val="0"/>
      <w:marBottom w:val="0"/>
      <w:divBdr>
        <w:top w:val="none" w:sz="0" w:space="0" w:color="auto"/>
        <w:left w:val="none" w:sz="0" w:space="0" w:color="auto"/>
        <w:bottom w:val="none" w:sz="0" w:space="0" w:color="auto"/>
        <w:right w:val="none" w:sz="0" w:space="0" w:color="auto"/>
      </w:divBdr>
    </w:div>
    <w:div w:id="1544175455">
      <w:bodyDiv w:val="1"/>
      <w:marLeft w:val="0"/>
      <w:marRight w:val="0"/>
      <w:marTop w:val="0"/>
      <w:marBottom w:val="0"/>
      <w:divBdr>
        <w:top w:val="none" w:sz="0" w:space="0" w:color="auto"/>
        <w:left w:val="none" w:sz="0" w:space="0" w:color="auto"/>
        <w:bottom w:val="none" w:sz="0" w:space="0" w:color="auto"/>
        <w:right w:val="none" w:sz="0" w:space="0" w:color="auto"/>
      </w:divBdr>
    </w:div>
    <w:div w:id="1578903703">
      <w:bodyDiv w:val="1"/>
      <w:marLeft w:val="0"/>
      <w:marRight w:val="0"/>
      <w:marTop w:val="0"/>
      <w:marBottom w:val="0"/>
      <w:divBdr>
        <w:top w:val="none" w:sz="0" w:space="0" w:color="auto"/>
        <w:left w:val="none" w:sz="0" w:space="0" w:color="auto"/>
        <w:bottom w:val="none" w:sz="0" w:space="0" w:color="auto"/>
        <w:right w:val="none" w:sz="0" w:space="0" w:color="auto"/>
      </w:divBdr>
      <w:divsChild>
        <w:div w:id="272595458">
          <w:marLeft w:val="0"/>
          <w:marRight w:val="0"/>
          <w:marTop w:val="90"/>
          <w:marBottom w:val="0"/>
          <w:divBdr>
            <w:top w:val="none" w:sz="0" w:space="0" w:color="auto"/>
            <w:left w:val="none" w:sz="0" w:space="0" w:color="auto"/>
            <w:bottom w:val="none" w:sz="0" w:space="0" w:color="auto"/>
            <w:right w:val="none" w:sz="0" w:space="0" w:color="auto"/>
          </w:divBdr>
          <w:divsChild>
            <w:div w:id="1039205390">
              <w:marLeft w:val="0"/>
              <w:marRight w:val="0"/>
              <w:marTop w:val="0"/>
              <w:marBottom w:val="420"/>
              <w:divBdr>
                <w:top w:val="none" w:sz="0" w:space="0" w:color="auto"/>
                <w:left w:val="none" w:sz="0" w:space="0" w:color="auto"/>
                <w:bottom w:val="none" w:sz="0" w:space="0" w:color="auto"/>
                <w:right w:val="none" w:sz="0" w:space="0" w:color="auto"/>
              </w:divBdr>
              <w:divsChild>
                <w:div w:id="1164975301">
                  <w:marLeft w:val="0"/>
                  <w:marRight w:val="0"/>
                  <w:marTop w:val="0"/>
                  <w:marBottom w:val="0"/>
                  <w:divBdr>
                    <w:top w:val="none" w:sz="0" w:space="0" w:color="auto"/>
                    <w:left w:val="none" w:sz="0" w:space="0" w:color="auto"/>
                    <w:bottom w:val="none" w:sz="0" w:space="0" w:color="auto"/>
                    <w:right w:val="none" w:sz="0" w:space="0" w:color="auto"/>
                  </w:divBdr>
                  <w:divsChild>
                    <w:div w:id="2092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201">
      <w:bodyDiv w:val="1"/>
      <w:marLeft w:val="0"/>
      <w:marRight w:val="0"/>
      <w:marTop w:val="0"/>
      <w:marBottom w:val="0"/>
      <w:divBdr>
        <w:top w:val="none" w:sz="0" w:space="0" w:color="auto"/>
        <w:left w:val="none" w:sz="0" w:space="0" w:color="auto"/>
        <w:bottom w:val="none" w:sz="0" w:space="0" w:color="auto"/>
        <w:right w:val="none" w:sz="0" w:space="0" w:color="auto"/>
      </w:divBdr>
      <w:divsChild>
        <w:div w:id="646013648">
          <w:marLeft w:val="480"/>
          <w:marRight w:val="0"/>
          <w:marTop w:val="0"/>
          <w:marBottom w:val="0"/>
          <w:divBdr>
            <w:top w:val="none" w:sz="0" w:space="0" w:color="auto"/>
            <w:left w:val="none" w:sz="0" w:space="0" w:color="auto"/>
            <w:bottom w:val="none" w:sz="0" w:space="0" w:color="auto"/>
            <w:right w:val="none" w:sz="0" w:space="0" w:color="auto"/>
          </w:divBdr>
        </w:div>
      </w:divsChild>
    </w:div>
    <w:div w:id="1626037460">
      <w:bodyDiv w:val="1"/>
      <w:marLeft w:val="0"/>
      <w:marRight w:val="0"/>
      <w:marTop w:val="0"/>
      <w:marBottom w:val="0"/>
      <w:divBdr>
        <w:top w:val="none" w:sz="0" w:space="0" w:color="auto"/>
        <w:left w:val="none" w:sz="0" w:space="0" w:color="auto"/>
        <w:bottom w:val="none" w:sz="0" w:space="0" w:color="auto"/>
        <w:right w:val="none" w:sz="0" w:space="0" w:color="auto"/>
      </w:divBdr>
    </w:div>
    <w:div w:id="1635942094">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42632988">
      <w:bodyDiv w:val="1"/>
      <w:marLeft w:val="0"/>
      <w:marRight w:val="0"/>
      <w:marTop w:val="0"/>
      <w:marBottom w:val="0"/>
      <w:divBdr>
        <w:top w:val="none" w:sz="0" w:space="0" w:color="auto"/>
        <w:left w:val="none" w:sz="0" w:space="0" w:color="auto"/>
        <w:bottom w:val="none" w:sz="0" w:space="0" w:color="auto"/>
        <w:right w:val="none" w:sz="0" w:space="0" w:color="auto"/>
      </w:divBdr>
    </w:div>
    <w:div w:id="1874079491">
      <w:bodyDiv w:val="1"/>
      <w:marLeft w:val="0"/>
      <w:marRight w:val="0"/>
      <w:marTop w:val="0"/>
      <w:marBottom w:val="0"/>
      <w:divBdr>
        <w:top w:val="none" w:sz="0" w:space="0" w:color="auto"/>
        <w:left w:val="none" w:sz="0" w:space="0" w:color="auto"/>
        <w:bottom w:val="none" w:sz="0" w:space="0" w:color="auto"/>
        <w:right w:val="none" w:sz="0" w:space="0" w:color="auto"/>
      </w:divBdr>
    </w:div>
    <w:div w:id="1894585118">
      <w:bodyDiv w:val="1"/>
      <w:marLeft w:val="0"/>
      <w:marRight w:val="0"/>
      <w:marTop w:val="0"/>
      <w:marBottom w:val="0"/>
      <w:divBdr>
        <w:top w:val="none" w:sz="0" w:space="0" w:color="auto"/>
        <w:left w:val="none" w:sz="0" w:space="0" w:color="auto"/>
        <w:bottom w:val="none" w:sz="0" w:space="0" w:color="auto"/>
        <w:right w:val="none" w:sz="0" w:space="0" w:color="auto"/>
      </w:divBdr>
      <w:divsChild>
        <w:div w:id="765615237">
          <w:marLeft w:val="480"/>
          <w:marRight w:val="0"/>
          <w:marTop w:val="0"/>
          <w:marBottom w:val="0"/>
          <w:divBdr>
            <w:top w:val="none" w:sz="0" w:space="0" w:color="auto"/>
            <w:left w:val="none" w:sz="0" w:space="0" w:color="auto"/>
            <w:bottom w:val="none" w:sz="0" w:space="0" w:color="auto"/>
            <w:right w:val="none" w:sz="0" w:space="0" w:color="auto"/>
          </w:divBdr>
        </w:div>
      </w:divsChild>
    </w:div>
    <w:div w:id="1914392873">
      <w:bodyDiv w:val="1"/>
      <w:marLeft w:val="0"/>
      <w:marRight w:val="0"/>
      <w:marTop w:val="0"/>
      <w:marBottom w:val="0"/>
      <w:divBdr>
        <w:top w:val="none" w:sz="0" w:space="0" w:color="auto"/>
        <w:left w:val="none" w:sz="0" w:space="0" w:color="auto"/>
        <w:bottom w:val="none" w:sz="0" w:space="0" w:color="auto"/>
        <w:right w:val="none" w:sz="0" w:space="0" w:color="auto"/>
      </w:divBdr>
    </w:div>
    <w:div w:id="2027752584">
      <w:bodyDiv w:val="1"/>
      <w:marLeft w:val="0"/>
      <w:marRight w:val="0"/>
      <w:marTop w:val="0"/>
      <w:marBottom w:val="0"/>
      <w:divBdr>
        <w:top w:val="none" w:sz="0" w:space="0" w:color="auto"/>
        <w:left w:val="none" w:sz="0" w:space="0" w:color="auto"/>
        <w:bottom w:val="none" w:sz="0" w:space="0" w:color="auto"/>
        <w:right w:val="none" w:sz="0" w:space="0" w:color="auto"/>
      </w:divBdr>
    </w:div>
    <w:div w:id="2030985635">
      <w:bodyDiv w:val="1"/>
      <w:marLeft w:val="0"/>
      <w:marRight w:val="0"/>
      <w:marTop w:val="0"/>
      <w:marBottom w:val="0"/>
      <w:divBdr>
        <w:top w:val="none" w:sz="0" w:space="0" w:color="auto"/>
        <w:left w:val="none" w:sz="0" w:space="0" w:color="auto"/>
        <w:bottom w:val="none" w:sz="0" w:space="0" w:color="auto"/>
        <w:right w:val="none" w:sz="0" w:space="0" w:color="auto"/>
      </w:divBdr>
    </w:div>
    <w:div w:id="2036887668">
      <w:bodyDiv w:val="1"/>
      <w:marLeft w:val="0"/>
      <w:marRight w:val="0"/>
      <w:marTop w:val="0"/>
      <w:marBottom w:val="0"/>
      <w:divBdr>
        <w:top w:val="none" w:sz="0" w:space="0" w:color="auto"/>
        <w:left w:val="none" w:sz="0" w:space="0" w:color="auto"/>
        <w:bottom w:val="none" w:sz="0" w:space="0" w:color="auto"/>
        <w:right w:val="none" w:sz="0" w:space="0" w:color="auto"/>
      </w:divBdr>
    </w:div>
    <w:div w:id="208109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75372-A1A7-7D41-A9A3-1461367D9462}">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23d17052-4e29-413c-b8af-0c54cf532b51&quot;,&quot;isEdited&quot;:false,&quot;citationItems&quot;:[{&quot;id&quot;:&quot;4e99ae4d-9b91-3b53-9a54-89ad20e43198&quot;,&quot;itemData&quot;:{&quot;type&quot;:&quot;article-journal&quot;,&quot;id&quot;:&quot;4e99ae4d-9b91-3b53-9a54-89ad20e43198&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accessed&quot;:{&quot;date-parts&quot;:[[2020,9,1]]},&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manualOverride&quot;:{&quot;isManuallyOverriden&quot;:false,&quot;manualOverrideText&quot;:&quot;&quot;,&quot;citeprocText&quot;:&quot;(Zhang, 2000)&quot;}}]"/>
    <we:property name="MENDELEY_CITATIONS_STYLE" value="&quot;https://www.zotero.org/styles/apa&quot;"/>
    <we:property name="MENDELEY_PROFILE_ID" value="&quot;e905d8ba5f05334f4c466285a8093926136add6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{5C92E973-1B8C-497E-AD16-D93C53B552BD}</b:Guid>
    <b:Title>Penerapan Analisis Sentimen pada Pengguna Twitter Menggunakan Metode K-Nearest Neighbor</b:Title>
    <b:Year>2018</b:Year>
    <b:JournalName>JISKA (Jurnal Informatika Sunan Kalijaga)</b:JournalName>
    <b:Pages>1-13</b:Pages>
    <b:Author>
      <b:Author>
        <b:NameList>
          <b:Person>
            <b:Last>Deviyanto</b:Last>
            <b:First>Akhmad</b:First>
          </b:Person>
          <b:Person>
            <b:Last>Wahyudi</b:Last>
            <b:First>Muhammad</b:First>
            <b:Middle>Didik Rohmad</b:Middle>
          </b:Person>
        </b:NameList>
      </b:Author>
    </b:Author>
    <b:Volume>3</b:Volume>
    <b:Issue>1</b:Issue>
    <b:RefOrder>1</b:RefOrder>
  </b:Source>
</b:Sources>
</file>

<file path=customXml/itemProps1.xml><?xml version="1.0" encoding="utf-8"?>
<ds:datastoreItem xmlns:ds="http://schemas.openxmlformats.org/officeDocument/2006/customXml" ds:itemID="{B48697BA-1E9B-42A7-B6DF-7AA02AA4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32116</CharactersWithSpaces>
  <SharedDoc>false</SharedDoc>
  <HLinks>
    <vt:vector size="6" baseType="variant">
      <vt:variant>
        <vt:i4>2228252</vt:i4>
      </vt:variant>
      <vt:variant>
        <vt:i4>0</vt:i4>
      </vt:variant>
      <vt:variant>
        <vt:i4>0</vt:i4>
      </vt:variant>
      <vt:variant>
        <vt:i4>5</vt:i4>
      </vt:variant>
      <vt:variant>
        <vt:lpwstr>mailto:xxxxxx@xxxxxx.xxx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dc:description/>
  <cp:lastModifiedBy>Windows User</cp:lastModifiedBy>
  <cp:revision>2</cp:revision>
  <cp:lastPrinted>2014-12-01T08:09:00Z</cp:lastPrinted>
  <dcterms:created xsi:type="dcterms:W3CDTF">2021-06-18T13:48:00Z</dcterms:created>
  <dcterms:modified xsi:type="dcterms:W3CDTF">2021-06-18T13:48:00Z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500e8e0e-d8ce-361c-9564-a9f23a16c857</vt:lpwstr>
  </property>
  <property fmtid="{D5CDD505-2E9C-101B-9397-08002B2CF9AE}" pid="24" name="Mendeley Citation Style_1">
    <vt:lpwstr>http://www.zotero.org/styles/apa</vt:lpwstr>
  </property>
</Properties>
</file>